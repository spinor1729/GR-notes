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EBBC6" w14:textId="77777777" w:rsidR="002B3EB2" w:rsidRDefault="002B3EB2" w:rsidP="002B3EB2">
      <w:pPr>
        <w:jc w:val="center"/>
        <w:rPr>
          <w:sz w:val="72"/>
          <w:szCs w:val="72"/>
          <w:lang w:val="en-IN"/>
        </w:rPr>
      </w:pPr>
      <w:r w:rsidRPr="0046161E">
        <w:rPr>
          <w:sz w:val="72"/>
          <w:szCs w:val="72"/>
          <w:lang w:val="en-IN"/>
        </w:rPr>
        <w:t>TENSOR ALGEBRA</w:t>
      </w:r>
    </w:p>
    <w:p w14:paraId="19B6A2C7" w14:textId="77777777" w:rsidR="002B3EB2" w:rsidRDefault="002B3EB2" w:rsidP="002B3EB2">
      <w:pPr>
        <w:jc w:val="center"/>
        <w:rPr>
          <w:sz w:val="72"/>
          <w:szCs w:val="72"/>
          <w:lang w:val="en-IN"/>
        </w:rPr>
      </w:pPr>
    </w:p>
    <w:p w14:paraId="0E8F6BE9" w14:textId="77777777" w:rsidR="002B3EB2" w:rsidRDefault="002B3EB2" w:rsidP="002B3EB2">
      <w:pPr>
        <w:rPr>
          <w:rFonts w:ascii="Adobe Garamond Pro" w:hAnsi="Adobe Garamond Pro"/>
          <w:b/>
          <w:bCs/>
          <w:sz w:val="48"/>
          <w:szCs w:val="48"/>
          <w:u w:val="single"/>
          <w:lang w:val="en-IN"/>
        </w:rPr>
      </w:pPr>
      <w:r w:rsidRPr="0091592F">
        <w:rPr>
          <w:rFonts w:ascii="Adobe Garamond Pro" w:hAnsi="Adobe Garamond Pro"/>
          <w:b/>
          <w:bCs/>
          <w:sz w:val="48"/>
          <w:szCs w:val="48"/>
          <w:u w:val="single"/>
          <w:lang w:val="en-IN"/>
        </w:rPr>
        <w:t>WHAT THE HECK’S A TENSOR….?</w:t>
      </w:r>
    </w:p>
    <w:p w14:paraId="2F2B854A"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Relativity has made it’s foundation on the might of Tensor calculas and differential geometry.</w:t>
      </w:r>
    </w:p>
    <w:p w14:paraId="33A531D7"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So, that’s what we are going to look into now. When you hear the word tensor the first questions that pops up into your head is, “what the heck is a tensor?”, you would have heard many definitions  like it’s something which transforms like a tensor(meme) or it’s a multi-dimensional array, etc. But, the truth is a bit of all(at least for now). For now, we can say that tensor is an “object” which obeys certain laws of transformations under a coordinate transformation. If, you are a curious person here’s a heads up to you if you want to go a bit </w:t>
      </w:r>
      <w:r>
        <w:rPr>
          <w:rFonts w:ascii="Times New Roman" w:eastAsia="Times New Roman" w:hAnsi="Times New Roman" w:cs="Times New Roman"/>
          <w:sz w:val="48"/>
          <w:szCs w:val="48"/>
          <w:lang w:val="en-IN" w:eastAsia="en-IN"/>
        </w:rPr>
        <w:lastRenderedPageBreak/>
        <w:t>deeper into this whole tensor thing, study books or attend lectures on multi-linear algebra. I’ve also provided a bit deeper insite into tensors in my blog(I’ll put up the link soon).</w:t>
      </w:r>
    </w:p>
    <w:p w14:paraId="6375C34B" w14:textId="77777777" w:rsidR="002B3EB2" w:rsidRPr="00416167" w:rsidRDefault="002B3EB2" w:rsidP="002B3EB2">
      <w:pPr>
        <w:rPr>
          <w:rFonts w:ascii="Times New Roman" w:eastAsia="Times New Roman" w:hAnsi="Times New Roman" w:cs="Times New Roman"/>
          <w:sz w:val="48"/>
          <w:szCs w:val="48"/>
          <w:lang w:val="en-IN" w:eastAsia="en-IN"/>
        </w:rPr>
      </w:pPr>
    </w:p>
    <w:p w14:paraId="37D20B4F" w14:textId="77777777" w:rsidR="002B3EB2" w:rsidRDefault="002B3EB2" w:rsidP="002B3EB2">
      <w:pPr>
        <w:rPr>
          <w:rFonts w:ascii="Times New Roman" w:eastAsia="Times New Roman" w:hAnsi="Times New Roman" w:cs="Times New Roman"/>
          <w:b/>
          <w:bCs/>
          <w:sz w:val="48"/>
          <w:szCs w:val="48"/>
          <w:u w:val="single"/>
          <w:lang w:val="en-IN" w:eastAsia="en-IN"/>
        </w:rPr>
      </w:pPr>
      <w:r w:rsidRPr="00416167">
        <w:rPr>
          <w:rFonts w:ascii="Times New Roman" w:eastAsia="Times New Roman" w:hAnsi="Times New Roman" w:cs="Times New Roman"/>
          <w:sz w:val="48"/>
          <w:szCs w:val="48"/>
          <w:u w:val="single"/>
          <w:lang w:val="en-IN" w:eastAsia="en-IN"/>
        </w:rPr>
        <w:t>Coordinate Transformations</w:t>
      </w:r>
      <w:r w:rsidRPr="0091592F">
        <w:rPr>
          <w:rFonts w:ascii="Times New Roman" w:eastAsia="Times New Roman" w:hAnsi="Times New Roman" w:cs="Times New Roman"/>
          <w:b/>
          <w:bCs/>
          <w:sz w:val="48"/>
          <w:szCs w:val="48"/>
          <w:u w:val="single"/>
          <w:lang w:val="en-IN" w:eastAsia="en-IN"/>
        </w:rPr>
        <w:t xml:space="preserve">  </w:t>
      </w:r>
      <w:r>
        <w:rPr>
          <w:rFonts w:ascii="Times New Roman" w:eastAsia="Times New Roman" w:hAnsi="Times New Roman" w:cs="Times New Roman"/>
          <w:b/>
          <w:bCs/>
          <w:sz w:val="48"/>
          <w:szCs w:val="48"/>
          <w:u w:val="single"/>
          <w:lang w:val="en-IN" w:eastAsia="en-IN"/>
        </w:rPr>
        <w:t>:</w:t>
      </w:r>
    </w:p>
    <w:p w14:paraId="1008A13B" w14:textId="77777777" w:rsidR="002B3EB2" w:rsidRPr="00416167" w:rsidRDefault="002B3EB2" w:rsidP="002B3EB2">
      <w:pPr>
        <w:rPr>
          <w:rFonts w:ascii="Times New Roman" w:eastAsia="Times New Roman" w:hAnsi="Times New Roman" w:cs="Times New Roman"/>
          <w:sz w:val="48"/>
          <w:szCs w:val="48"/>
          <w:lang w:val="en-IN" w:eastAsia="en-IN"/>
        </w:rPr>
      </w:pPr>
      <w:r w:rsidRPr="00416167">
        <w:rPr>
          <w:rFonts w:ascii="Times New Roman" w:eastAsia="Times New Roman" w:hAnsi="Times New Roman" w:cs="Times New Roman"/>
          <w:b/>
          <w:bCs/>
          <w:sz w:val="48"/>
          <w:szCs w:val="48"/>
          <w:lang w:val="en-IN" w:eastAsia="en-IN"/>
        </w:rPr>
        <w:t xml:space="preserve">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 xml:space="preserve">, …..,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n</m:t>
                </m:r>
              </m:sup>
            </m:sSup>
          </m:e>
        </m:d>
      </m:oMath>
      <w:r w:rsidRPr="00416167">
        <w:rPr>
          <w:rFonts w:ascii="Times New Roman" w:eastAsia="Times New Roman" w:hAnsi="Times New Roman" w:cs="Times New Roman"/>
          <w:sz w:val="48"/>
          <w:szCs w:val="48"/>
          <w:lang w:val="en-IN" w:eastAsia="en-IN"/>
        </w:rPr>
        <w:t xml:space="preserve">  ;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 xml:space="preserve">, …….,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'n</m:t>
                </m:r>
              </m:sup>
            </m:sSup>
          </m:e>
        </m:d>
      </m:oMath>
    </w:p>
    <w:p w14:paraId="361E0B82"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I’ve mentioned a coordinate change from normal basis to the primed basis, but both these coordinates live in the same space, connected by ‘n’ equations</w:t>
      </w:r>
    </w:p>
    <w:p w14:paraId="39AC411C" w14:textId="77777777" w:rsidR="002B3EB2" w:rsidRDefault="002B3EB2" w:rsidP="002B3EB2">
      <w:pPr>
        <w:rPr>
          <w:rFonts w:ascii="Times New Roman" w:eastAsia="Times New Roman" w:hAnsi="Times New Roman" w:cs="Times New Roman"/>
          <w:sz w:val="48"/>
          <w:szCs w:val="48"/>
          <w:lang w:val="en-IN" w:eastAsia="en-IN"/>
        </w:rPr>
      </w:pPr>
    </w:p>
    <w:p w14:paraId="204AA292" w14:textId="77777777" w:rsidR="002B3EB2" w:rsidRDefault="002B3EB2" w:rsidP="002B3EB2">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L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i</m:t>
            </m:r>
          </m:sup>
        </m:sSup>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 xml:space="preserve">,…,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n</m:t>
                </m:r>
              </m:sup>
            </m:sSup>
          </m:e>
        </m:d>
      </m:oMath>
      <w:r>
        <w:rPr>
          <w:rFonts w:ascii="Times New Roman" w:eastAsia="Times New Roman" w:hAnsi="Times New Roman" w:cs="Times New Roman"/>
          <w:sz w:val="48"/>
          <w:szCs w:val="48"/>
          <w:lang w:val="en-IN" w:eastAsia="en-IN"/>
        </w:rPr>
        <w:t xml:space="preserve"> ; where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i</m:t>
            </m:r>
          </m:sup>
        </m:sSup>
      </m:oMath>
      <w:r>
        <w:rPr>
          <w:rFonts w:ascii="Times New Roman" w:eastAsia="Times New Roman" w:hAnsi="Times New Roman" w:cs="Times New Roman"/>
          <w:sz w:val="48"/>
          <w:szCs w:val="48"/>
          <w:lang w:val="en-IN" w:eastAsia="en-IN"/>
        </w:rPr>
        <w:t xml:space="preserve"> is just a continuous, differentiable function of the un-primed coordinates.</w:t>
      </w:r>
    </w:p>
    <w:p w14:paraId="6A4B74E2" w14:textId="77777777" w:rsidR="002B3EB2" w:rsidRDefault="002B3EB2" w:rsidP="002B3EB2">
      <w:pPr>
        <w:rPr>
          <w:rFonts w:ascii="Times New Roman" w:eastAsia="Times New Roman" w:hAnsi="Times New Roman" w:cs="Times New Roman"/>
          <w:sz w:val="48"/>
          <w:szCs w:val="48"/>
          <w:lang w:val="en-IN" w:eastAsia="en-IN"/>
        </w:rPr>
      </w:pPr>
    </w:p>
    <w:p w14:paraId="6BCFE4A1"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We define the Jacobian by,</w:t>
      </w:r>
    </w:p>
    <w:p w14:paraId="2182EF39" w14:textId="77777777" w:rsidR="002B3EB2" w:rsidRDefault="002B3EB2" w:rsidP="002B3EB2">
      <w:pPr>
        <w:rPr>
          <w:rFonts w:ascii="Times New Roman" w:eastAsia="Times New Roman" w:hAnsi="Times New Roman" w:cs="Times New Roman"/>
          <w:sz w:val="48"/>
          <w:szCs w:val="48"/>
          <w:lang w:val="en-IN" w:eastAsia="en-IN"/>
        </w:rPr>
      </w:pPr>
    </w:p>
    <w:p w14:paraId="37202590" w14:textId="77777777" w:rsidR="002B3EB2" w:rsidRDefault="002B3EB2" w:rsidP="002B3EB2">
      <w:r>
        <w:rPr>
          <w:rFonts w:ascii="Times New Roman" w:eastAsia="Times New Roman" w:hAnsi="Times New Roman" w:cs="Times New Roman"/>
          <w:sz w:val="48"/>
          <w:szCs w:val="48"/>
          <w:lang w:val="en-IN" w:eastAsia="en-IN"/>
        </w:rPr>
        <w:t xml:space="preserve">J =det </w:t>
      </w:r>
      <m:oMath>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∂φ^1</m:t>
                      </m:r>
                    </m:num>
                    <m:den>
                      <m:r>
                        <w:rPr>
                          <w:rFonts w:ascii="Cambria Math" w:eastAsia="Times New Roman" w:hAnsi="Cambria Math" w:cs="Times New Roman"/>
                          <w:sz w:val="48"/>
                          <w:szCs w:val="48"/>
                        </w:rPr>
                        <m:t>∂x^1</m:t>
                      </m:r>
                    </m:den>
                  </m:f>
                </m:e>
                <m:e>
                  <m:r>
                    <w:rPr>
                      <w:rFonts w:ascii="Cambria Math" w:eastAsia="Times New Roman" w:hAnsi="Cambria Math" w:cs="Times New Roman"/>
                      <w:sz w:val="48"/>
                      <w:szCs w:val="48"/>
                    </w:rPr>
                    <m:t>⋯</m:t>
                  </m:r>
                </m:e>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∂φ^1</m:t>
                      </m:r>
                    </m:num>
                    <m:den>
                      <m:eqArr>
                        <m:eqArrPr>
                          <m:ctrlPr>
                            <w:rPr>
                              <w:rFonts w:ascii="Cambria Math" w:eastAsia="Times New Roman" w:hAnsi="Cambria Math" w:cs="Times New Roman"/>
                              <w:i/>
                              <w:sz w:val="48"/>
                              <w:szCs w:val="48"/>
                            </w:rPr>
                          </m:ctrlPr>
                        </m:eqArrPr>
                        <m:e>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N</m:t>
                              </m:r>
                            </m:sup>
                          </m:sSup>
                        </m:e>
                        <m:e/>
                      </m:eqArr>
                    </m:den>
                  </m:f>
                </m:e>
              </m:mr>
              <m:mr>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mr>
              <m:m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∂φ^N</m:t>
                      </m:r>
                    </m:num>
                    <m:den>
                      <m:r>
                        <w:rPr>
                          <w:rFonts w:ascii="Cambria Math" w:eastAsia="Times New Roman" w:hAnsi="Cambria Math" w:cs="Times New Roman"/>
                          <w:sz w:val="48"/>
                          <w:szCs w:val="48"/>
                        </w:rPr>
                        <m:t>∂x^1</m:t>
                      </m:r>
                    </m:den>
                  </m:f>
                </m:e>
                <m:e>
                  <m:r>
                    <w:rPr>
                      <w:rFonts w:ascii="Cambria Math" w:eastAsia="Times New Roman" w:hAnsi="Cambria Math" w:cs="Times New Roman"/>
                      <w:sz w:val="48"/>
                      <w:szCs w:val="48"/>
                    </w:rPr>
                    <m:t>⋯</m:t>
                  </m:r>
                </m:e>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∂φ^N</m:t>
                      </m:r>
                    </m:num>
                    <m:den>
                      <m:r>
                        <w:rPr>
                          <w:rFonts w:ascii="Cambria Math" w:eastAsia="Times New Roman" w:hAnsi="Cambria Math" w:cs="Times New Roman"/>
                          <w:sz w:val="48"/>
                          <w:szCs w:val="48"/>
                        </w:rPr>
                        <m:t>∂x^N</m:t>
                      </m:r>
                    </m:den>
                  </m:f>
                </m:e>
              </m:mr>
            </m:m>
          </m:e>
        </m:d>
      </m:oMath>
    </w:p>
    <w:p w14:paraId="674DE691" w14:textId="77777777" w:rsidR="002B3EB2" w:rsidRPr="00272C7F" w:rsidRDefault="002B3EB2" w:rsidP="002B3EB2">
      <w:pPr>
        <w:rPr>
          <w:rFonts w:ascii="Times New Roman" w:eastAsia="Times New Roman" w:hAnsi="Times New Roman" w:cs="Times New Roman"/>
          <w:sz w:val="48"/>
          <w:szCs w:val="48"/>
          <w:lang w:val="en-IN" w:eastAsia="en-IN"/>
        </w:rPr>
      </w:pPr>
      <w:r w:rsidRPr="00014210">
        <w:rPr>
          <w:rFonts w:ascii="Times New Roman" w:eastAsia="Times New Roman" w:hAnsi="Times New Roman" w:cs="Times New Roman"/>
          <w:sz w:val="48"/>
          <w:szCs w:val="48"/>
          <w:u w:val="single"/>
          <w:lang w:val="en-IN" w:eastAsia="en-IN"/>
        </w:rPr>
        <w:t>Contravariant Tensors</w:t>
      </w:r>
      <w:r>
        <w:rPr>
          <w:rFonts w:ascii="Times New Roman" w:eastAsia="Times New Roman" w:hAnsi="Times New Roman" w:cs="Times New Roman"/>
          <w:sz w:val="48"/>
          <w:szCs w:val="48"/>
          <w:u w:val="single"/>
          <w:lang w:val="en-IN" w:eastAsia="en-IN"/>
        </w:rPr>
        <w:t>:</w:t>
      </w:r>
    </w:p>
    <w:p w14:paraId="3293400A"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These are the type of tensors which transform like a vector component under a coordinate transformation. Denoted by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pq…n</m:t>
            </m:r>
          </m:sup>
        </m:sSup>
      </m:oMath>
      <w:r>
        <w:rPr>
          <w:rFonts w:ascii="Times New Roman" w:eastAsia="Times New Roman" w:hAnsi="Times New Roman" w:cs="Times New Roman"/>
          <w:sz w:val="48"/>
          <w:szCs w:val="48"/>
          <w:lang w:val="en-IN" w:eastAsia="en-IN"/>
        </w:rPr>
        <w:t xml:space="preserve"> and they transform like :</w:t>
      </w:r>
    </w:p>
    <w:p w14:paraId="560C80AB" w14:textId="77777777" w:rsidR="002B3EB2" w:rsidRDefault="002B3EB2" w:rsidP="002B3EB2">
      <w:pPr>
        <w:rPr>
          <w:rFonts w:ascii="Times New Roman" w:eastAsia="Times New Roman" w:hAnsi="Times New Roman" w:cs="Times New Roman"/>
          <w:sz w:val="48"/>
          <w:szCs w:val="48"/>
          <w:lang w:val="en-IN" w:eastAsia="en-IN"/>
        </w:rPr>
      </w:pPr>
    </w:p>
    <w:p w14:paraId="38B11370" w14:textId="77777777" w:rsidR="002B3EB2" w:rsidRPr="00330332" w:rsidRDefault="002B3EB2" w:rsidP="002B3EB2">
      <w:pP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'ij</m:t>
              </m:r>
            </m:sup>
          </m:s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den>
          </m:f>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'pq</m:t>
              </m:r>
            </m:sup>
          </m:sSup>
        </m:oMath>
      </m:oMathPara>
    </w:p>
    <w:p w14:paraId="7C437811"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 little exercise for the reader to prove the following equation(it’s quite trivial):</w:t>
      </w:r>
    </w:p>
    <w:p w14:paraId="43620FD9" w14:textId="77777777" w:rsidR="002B3EB2" w:rsidRPr="00075C7B" w:rsidRDefault="002B3EB2" w:rsidP="002B3EB2">
      <w:pP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rs</m:t>
              </m:r>
            </m:sup>
          </m:s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s</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'ij</m:t>
              </m:r>
            </m:sup>
          </m:sSup>
        </m:oMath>
      </m:oMathPara>
    </w:p>
    <w:p w14:paraId="2406D26C" w14:textId="77777777" w:rsidR="002B3EB2" w:rsidRDefault="002B3EB2" w:rsidP="002B3EB2">
      <w:pPr>
        <w:rPr>
          <w:rFonts w:ascii="Times New Roman" w:eastAsia="Times New Roman" w:hAnsi="Times New Roman" w:cs="Times New Roman"/>
          <w:sz w:val="48"/>
          <w:szCs w:val="48"/>
          <w:lang w:val="en-IN" w:eastAsia="en-IN"/>
        </w:rPr>
      </w:p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ij</m:t>
            </m:r>
          </m:sup>
        </m:s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2,0</m:t>
            </m:r>
          </m:e>
        </m:d>
      </m:oMath>
      <w:r>
        <w:rPr>
          <w:rFonts w:ascii="Times New Roman" w:eastAsia="Times New Roman" w:hAnsi="Times New Roman" w:cs="Times New Roman"/>
          <w:sz w:val="48"/>
          <w:szCs w:val="48"/>
          <w:lang w:val="en-IN" w:eastAsia="en-IN"/>
        </w:rPr>
        <w:t>. We can generalize to (N,0) type contravariant tensor.</w:t>
      </w:r>
    </w:p>
    <w:p w14:paraId="34C343DD" w14:textId="77777777" w:rsidR="002B3EB2" w:rsidRDefault="002B3EB2" w:rsidP="002B3EB2">
      <w:pPr>
        <w:rPr>
          <w:rFonts w:ascii="Times New Roman" w:eastAsia="Times New Roman" w:hAnsi="Times New Roman" w:cs="Times New Roman"/>
          <w:sz w:val="48"/>
          <w:szCs w:val="48"/>
          <w:lang w:val="en-IN" w:eastAsia="en-IN"/>
        </w:rPr>
      </w:pPr>
    </w:p>
    <w:p w14:paraId="420F4BD4" w14:textId="77777777" w:rsidR="002B3EB2" w:rsidRPr="00075C7B" w:rsidRDefault="002B3EB2" w:rsidP="002B3EB2">
      <w:pPr>
        <w:rPr>
          <w:rFonts w:ascii="Times New Roman" w:eastAsia="Times New Roman" w:hAnsi="Times New Roman" w:cs="Times New Roman"/>
          <w:sz w:val="48"/>
          <w:szCs w:val="48"/>
          <w:lang w:val="en-IN" w:eastAsia="en-IN"/>
        </w:rPr>
      </w:pPr>
      <m:oMathPara>
        <m:oMathParaPr>
          <m:jc m:val="left"/>
        </m:oMathPara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ij</m:t>
              </m:r>
            </m:sup>
          </m:sSup>
          <m:r>
            <w:rPr>
              <w:rFonts w:ascii="Cambria Math" w:eastAsia="Times New Roman" w:hAnsi="Cambria Math" w:cs="Times New Roman"/>
              <w:sz w:val="48"/>
              <w:szCs w:val="48"/>
              <w:lang w:val="en-IN" w:eastAsia="en-IN"/>
            </w:rPr>
            <m:t xml:space="preserve">= </m:t>
          </m:r>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11</m:t>
                        </m:r>
                      </m:sup>
                    </m:sSup>
                  </m:e>
                  <m:e>
                    <m:r>
                      <w:rPr>
                        <w:rFonts w:ascii="Cambria Math" w:eastAsia="Times New Roman" w:hAnsi="Cambria Math" w:cs="Times New Roman"/>
                        <w:sz w:val="48"/>
                        <w:szCs w:val="48"/>
                      </w:rPr>
                      <m:t>⋯</m:t>
                    </m:r>
                  </m:e>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1N</m:t>
                        </m:r>
                      </m:sup>
                    </m:sSup>
                  </m:e>
                </m:mr>
                <m:mr>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mr>
                <m:m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N1</m:t>
                        </m:r>
                      </m:sup>
                    </m:sSup>
                  </m:e>
                  <m:e>
                    <m:r>
                      <w:rPr>
                        <w:rFonts w:ascii="Cambria Math" w:eastAsia="Times New Roman" w:hAnsi="Cambria Math" w:cs="Times New Roman"/>
                        <w:sz w:val="48"/>
                        <w:szCs w:val="48"/>
                      </w:rPr>
                      <m:t>⋯</m:t>
                    </m:r>
                  </m:e>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NN</m:t>
                        </m:r>
                      </m:sup>
                    </m:sSup>
                  </m:e>
                </m:mr>
              </m:m>
            </m:e>
          </m:d>
        </m:oMath>
      </m:oMathPara>
    </w:p>
    <w:p w14:paraId="5FDCD5FC" w14:textId="77777777" w:rsidR="002B3EB2" w:rsidRDefault="002B3EB2" w:rsidP="002B3EB2">
      <w:pPr>
        <w:rPr>
          <w:rFonts w:ascii="Times New Roman" w:eastAsia="Times New Roman" w:hAnsi="Times New Roman" w:cs="Times New Roman"/>
          <w:sz w:val="48"/>
          <w:szCs w:val="48"/>
          <w:lang w:val="en-IN" w:eastAsia="en-IN"/>
        </w:rPr>
      </w:pPr>
    </w:p>
    <w:p w14:paraId="360A19D0" w14:textId="77777777" w:rsidR="002B3EB2" w:rsidRDefault="002B3EB2" w:rsidP="002B3EB2">
      <w:pPr>
        <w:rPr>
          <w:rFonts w:ascii="Times New Roman" w:eastAsia="Times New Roman" w:hAnsi="Times New Roman" w:cs="Times New Roman"/>
          <w:sz w:val="48"/>
          <w:szCs w:val="48"/>
          <w:lang w:val="en-IN" w:eastAsia="en-IN"/>
        </w:rPr>
      </w:pPr>
      <w:r w:rsidRPr="00075C7B">
        <w:rPr>
          <w:rFonts w:ascii="Times New Roman" w:eastAsia="Times New Roman" w:hAnsi="Times New Roman" w:cs="Times New Roman"/>
          <w:sz w:val="48"/>
          <w:szCs w:val="48"/>
          <w:u w:val="single"/>
          <w:lang w:val="en-IN" w:eastAsia="en-IN"/>
        </w:rPr>
        <w:t>COVARIENT TENSORS</w:t>
      </w:r>
      <w:r>
        <w:rPr>
          <w:rFonts w:ascii="Times New Roman" w:eastAsia="Times New Roman" w:hAnsi="Times New Roman" w:cs="Times New Roman"/>
          <w:sz w:val="48"/>
          <w:szCs w:val="48"/>
          <w:lang w:val="en-IN" w:eastAsia="en-IN"/>
        </w:rPr>
        <w:t>:</w:t>
      </w:r>
    </w:p>
    <w:p w14:paraId="3C8CFE4E" w14:textId="77777777" w:rsidR="002B3EB2" w:rsidRPr="00075C7B"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They are tensors transform like basis vectors during a coordinate transformation. Denoted by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oMath>
    </w:p>
    <w:p w14:paraId="0804C397"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And they transform like:</w:t>
      </w:r>
    </w:p>
    <w:p w14:paraId="39D035BF" w14:textId="77777777" w:rsidR="002B3EB2" w:rsidRPr="00B37D50" w:rsidRDefault="002B3EB2" w:rsidP="002B3EB2">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i</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pq</m:t>
              </m:r>
            </m:sub>
          </m:sSub>
        </m:oMath>
      </m:oMathPara>
    </w:p>
    <w:p w14:paraId="03AABB94"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Similarly we can show that:</w:t>
      </w:r>
    </w:p>
    <w:p w14:paraId="47EAD26A"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rs</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s</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m:t>
            </m:r>
          </m:sup>
        </m:sSubSup>
      </m:oMath>
    </w:p>
    <w:p w14:paraId="16970873" w14:textId="77777777" w:rsidR="002B3EB2" w:rsidRDefault="002B3EB2" w:rsidP="002B3EB2">
      <w:pP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0,2</m:t>
            </m:r>
          </m:e>
        </m:d>
        <m:r>
          <w:rPr>
            <w:rFonts w:ascii="Cambria Math" w:eastAsia="Times New Roman" w:hAnsi="Cambria Math" w:cs="Times New Roman"/>
            <w:sz w:val="48"/>
            <w:szCs w:val="48"/>
            <w:lang w:val="en-IN" w:eastAsia="en-IN"/>
          </w:rPr>
          <m:t xml:space="preserve">. </m:t>
        </m:r>
      </m:oMath>
      <w:r>
        <w:rPr>
          <w:rFonts w:ascii="Times New Roman" w:eastAsia="Times New Roman" w:hAnsi="Times New Roman" w:cs="Times New Roman"/>
          <w:sz w:val="48"/>
          <w:szCs w:val="48"/>
          <w:lang w:val="en-IN" w:eastAsia="en-IN"/>
        </w:rPr>
        <w:t>We can generalize this too to get (0,N) type covariant tensor.</w:t>
      </w:r>
    </w:p>
    <w:p w14:paraId="3B2BD262" w14:textId="77777777" w:rsidR="002B3EB2" w:rsidRPr="00B37D50" w:rsidRDefault="002B3EB2" w:rsidP="002B3EB2">
      <w:pPr>
        <w:rPr>
          <w:rFonts w:ascii="Times New Roman" w:eastAsia="Times New Roman" w:hAnsi="Times New Roman" w:cs="Times New Roman"/>
          <w:sz w:val="48"/>
          <w:szCs w:val="48"/>
          <w:lang w:val="en-IN" w:eastAsia="en-IN"/>
        </w:rPr>
      </w:pPr>
      <m:oMathPara>
        <m:oMathParaPr>
          <m:jc m:val="left"/>
        </m:oMathPara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xml:space="preserve">= </m:t>
          </m:r>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11</m:t>
                        </m:r>
                      </m:sub>
                    </m:sSub>
                  </m:e>
                  <m:e>
                    <m:r>
                      <w:rPr>
                        <w:rFonts w:ascii="Cambria Math" w:eastAsia="Times New Roman" w:hAnsi="Cambria Math" w:cs="Times New Roman"/>
                        <w:sz w:val="48"/>
                        <w:szCs w:val="48"/>
                      </w:rPr>
                      <m:t>⋯</m:t>
                    </m:r>
                  </m:e>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1N</m:t>
                        </m:r>
                      </m:sub>
                    </m:sSub>
                  </m:e>
                </m:mr>
                <m:mr>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mr>
                <m:mr>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N1</m:t>
                        </m:r>
                      </m:sub>
                    </m:sSub>
                  </m:e>
                  <m:e>
                    <m:r>
                      <w:rPr>
                        <w:rFonts w:ascii="Cambria Math" w:eastAsia="Times New Roman" w:hAnsi="Cambria Math" w:cs="Times New Roman"/>
                        <w:sz w:val="48"/>
                        <w:szCs w:val="48"/>
                      </w:rPr>
                      <m:t>⋯</m:t>
                    </m:r>
                  </m:e>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NN</m:t>
                        </m:r>
                      </m:sub>
                    </m:sSub>
                  </m:e>
                </m:mr>
              </m:m>
            </m:e>
          </m:d>
        </m:oMath>
      </m:oMathPara>
    </w:p>
    <w:p w14:paraId="1B32D2B2" w14:textId="77777777" w:rsidR="002B3EB2" w:rsidRDefault="002B3EB2" w:rsidP="002B3EB2">
      <w:pPr>
        <w:rPr>
          <w:rFonts w:ascii="Times New Roman" w:eastAsia="Times New Roman" w:hAnsi="Times New Roman" w:cs="Times New Roman"/>
          <w:sz w:val="48"/>
          <w:szCs w:val="48"/>
          <w:lang w:val="en-IN" w:eastAsia="en-IN"/>
        </w:rPr>
      </w:pPr>
    </w:p>
    <w:p w14:paraId="07C9A905" w14:textId="77777777" w:rsidR="002B3EB2" w:rsidRDefault="002B3EB2" w:rsidP="002B3EB2">
      <w:pPr>
        <w:rPr>
          <w:rFonts w:ascii="Times New Roman" w:eastAsia="Times New Roman" w:hAnsi="Times New Roman" w:cs="Times New Roman"/>
          <w:sz w:val="48"/>
          <w:szCs w:val="48"/>
          <w:u w:val="single"/>
          <w:lang w:val="en-IN" w:eastAsia="en-IN"/>
        </w:rPr>
      </w:pPr>
      <w:r w:rsidRPr="00B37D50">
        <w:rPr>
          <w:rFonts w:ascii="Times New Roman" w:eastAsia="Times New Roman" w:hAnsi="Times New Roman" w:cs="Times New Roman"/>
          <w:sz w:val="48"/>
          <w:szCs w:val="48"/>
          <w:u w:val="single"/>
          <w:lang w:val="en-IN" w:eastAsia="en-IN"/>
        </w:rPr>
        <w:t>MIXED TENSORS</w:t>
      </w:r>
      <w:r>
        <w:rPr>
          <w:rFonts w:ascii="Times New Roman" w:eastAsia="Times New Roman" w:hAnsi="Times New Roman" w:cs="Times New Roman"/>
          <w:sz w:val="48"/>
          <w:szCs w:val="48"/>
          <w:u w:val="single"/>
          <w:lang w:val="en-IN" w:eastAsia="en-IN"/>
        </w:rPr>
        <w:t>:</w:t>
      </w:r>
    </w:p>
    <w:p w14:paraId="5E65DAB0"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These are the tensors which have contra and covariant components → (p,q) type tensor.</w:t>
      </w:r>
    </w:p>
    <w:p w14:paraId="048382C9" w14:textId="77777777" w:rsidR="002B3EB2" w:rsidRDefault="002B3EB2" w:rsidP="002B3EB2">
      <w:pPr>
        <w:rPr>
          <w:rFonts w:ascii="Times New Roman" w:eastAsia="Times New Roman" w:hAnsi="Times New Roman" w:cs="Times New Roman"/>
          <w:sz w:val="48"/>
          <w:szCs w:val="48"/>
          <w:lang w:val="en-IN" w:eastAsia="en-IN"/>
        </w:rPr>
      </w:pPr>
    </w:p>
    <w:p w14:paraId="443CFB43" w14:textId="77777777" w:rsidR="002B3EB2" w:rsidRPr="005D2E44" w:rsidRDefault="002B3EB2" w:rsidP="002B3EB2">
      <w:pPr>
        <w:rPr>
          <w:rFonts w:ascii="Times New Roman" w:eastAsia="Times New Roman" w:hAnsi="Times New Roman" w:cs="Times New Roman"/>
          <w:sz w:val="48"/>
          <w:szCs w:val="48"/>
          <w:lang w:val="en-IN" w:eastAsia="en-IN"/>
        </w:rPr>
      </w:pPr>
      <m:oMathPara>
        <m:oMathParaPr>
          <m:jc m:val="left"/>
        </m:oMathPara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s</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s</m:t>
              </m:r>
            </m:sub>
            <m:sup>
              <m:r>
                <w:rPr>
                  <w:rFonts w:ascii="Cambria Math" w:eastAsia="Times New Roman" w:hAnsi="Cambria Math" w:cs="Times New Roman"/>
                  <w:sz w:val="48"/>
                  <w:szCs w:val="48"/>
                  <w:lang w:val="en-IN" w:eastAsia="en-IN"/>
                </w:rPr>
                <m:t>r</m:t>
              </m:r>
            </m:sup>
          </m:sSubSup>
        </m:oMath>
      </m:oMathPara>
    </w:p>
    <w:p w14:paraId="7280138D" w14:textId="77777777" w:rsidR="002B3EB2" w:rsidRDefault="002B3EB2" w:rsidP="002B3EB2">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s</m:t>
            </m:r>
          </m:sub>
          <m:sup>
            <m:r>
              <w:rPr>
                <w:rFonts w:ascii="Cambria Math" w:eastAsia="Times New Roman" w:hAnsi="Cambria Math" w:cs="Times New Roman"/>
                <w:sz w:val="48"/>
                <w:szCs w:val="48"/>
                <w:lang w:val="en-IN" w:eastAsia="en-IN"/>
              </w:rPr>
              <m:t>r</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s</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i</m:t>
            </m:r>
          </m:sup>
        </m:sSubSup>
      </m:oMath>
      <w:r>
        <w:rPr>
          <w:rFonts w:ascii="Times New Roman" w:eastAsia="Times New Roman" w:hAnsi="Times New Roman" w:cs="Times New Roman"/>
          <w:sz w:val="48"/>
          <w:szCs w:val="48"/>
          <w:lang w:val="en-IN" w:eastAsia="en-IN"/>
        </w:rPr>
        <w:t xml:space="preserve">  (we follow the same process here that we did before)</w:t>
      </w:r>
    </w:p>
    <w:p w14:paraId="367AFCBD" w14:textId="77777777" w:rsidR="002B3EB2" w:rsidRDefault="002B3EB2" w:rsidP="002B3EB2">
      <w:pPr>
        <w:rPr>
          <w:rFonts w:ascii="Times New Roman" w:eastAsia="Times New Roman" w:hAnsi="Times New Roman" w:cs="Times New Roman"/>
          <w:sz w:val="48"/>
          <w:szCs w:val="48"/>
          <w:lang w:val="en-IN" w:eastAsia="en-IN"/>
        </w:rPr>
      </w:pPr>
    </w:p>
    <w:p w14:paraId="273EA385" w14:textId="77777777" w:rsidR="002B3EB2" w:rsidRPr="005D2E44" w:rsidRDefault="002B3EB2" w:rsidP="002B3EB2">
      <w:pPr>
        <w:rPr>
          <w:rFonts w:ascii="Times New Roman" w:eastAsia="Times New Roman" w:hAnsi="Times New Roman" w:cs="Times New Roman"/>
          <w:sz w:val="48"/>
          <w:szCs w:val="48"/>
          <w:lang w:val="en-IN" w:eastAsia="en-IN"/>
        </w:rPr>
      </w:pPr>
      <m:oMathPara>
        <m:oMathParaPr>
          <m:jc m:val="left"/>
        </m:oMathPara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 xml:space="preserve">= </m:t>
          </m:r>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1</m:t>
                        </m:r>
                      </m:sub>
                      <m:sup>
                        <m:r>
                          <w:rPr>
                            <w:rFonts w:ascii="Cambria Math" w:eastAsia="Times New Roman" w:hAnsi="Cambria Math" w:cs="Times New Roman"/>
                            <w:sz w:val="48"/>
                            <w:szCs w:val="48"/>
                            <w:lang w:val="en-IN" w:eastAsia="en-IN"/>
                          </w:rPr>
                          <m:t>1</m:t>
                        </m:r>
                      </m:sup>
                    </m:sSubSup>
                  </m:e>
                  <m:e>
                    <m:r>
                      <w:rPr>
                        <w:rFonts w:ascii="Cambria Math" w:eastAsia="Times New Roman" w:hAnsi="Cambria Math" w:cs="Times New Roman"/>
                        <w:sz w:val="48"/>
                        <w:szCs w:val="48"/>
                      </w:rPr>
                      <m:t>⋯</m:t>
                    </m:r>
                  </m:e>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N</m:t>
                        </m:r>
                      </m:sub>
                      <m:sup>
                        <m:r>
                          <w:rPr>
                            <w:rFonts w:ascii="Cambria Math" w:eastAsia="Times New Roman" w:hAnsi="Cambria Math" w:cs="Times New Roman"/>
                            <w:sz w:val="48"/>
                            <w:szCs w:val="48"/>
                            <w:lang w:val="en-IN" w:eastAsia="en-IN"/>
                          </w:rPr>
                          <m:t>1</m:t>
                        </m:r>
                      </m:sup>
                    </m:sSubSup>
                  </m:e>
                </m:mr>
                <m:mr>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mr>
                <m:mr>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1</m:t>
                        </m:r>
                      </m:sub>
                      <m:sup>
                        <m:r>
                          <w:rPr>
                            <w:rFonts w:ascii="Cambria Math" w:eastAsia="Times New Roman" w:hAnsi="Cambria Math" w:cs="Times New Roman"/>
                            <w:sz w:val="48"/>
                            <w:szCs w:val="48"/>
                            <w:lang w:val="en-IN" w:eastAsia="en-IN"/>
                          </w:rPr>
                          <m:t>N</m:t>
                        </m:r>
                      </m:sup>
                    </m:sSubSup>
                  </m:e>
                  <m:e>
                    <m:r>
                      <w:rPr>
                        <w:rFonts w:ascii="Cambria Math" w:eastAsia="Times New Roman" w:hAnsi="Cambria Math" w:cs="Times New Roman"/>
                        <w:sz w:val="48"/>
                        <w:szCs w:val="48"/>
                      </w:rPr>
                      <m:t>⋯</m:t>
                    </m:r>
                  </m:e>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N</m:t>
                        </m:r>
                      </m:sub>
                      <m:sup>
                        <m:r>
                          <w:rPr>
                            <w:rFonts w:ascii="Cambria Math" w:eastAsia="Times New Roman" w:hAnsi="Cambria Math" w:cs="Times New Roman"/>
                            <w:sz w:val="48"/>
                            <w:szCs w:val="48"/>
                            <w:lang w:val="en-IN" w:eastAsia="en-IN"/>
                          </w:rPr>
                          <m:t>N</m:t>
                        </m:r>
                      </m:sup>
                    </m:sSubSup>
                  </m:e>
                </m:mr>
              </m:m>
            </m:e>
          </m:d>
        </m:oMath>
      </m:oMathPara>
    </w:p>
    <w:p w14:paraId="2913FC63" w14:textId="77777777" w:rsidR="002B3EB2" w:rsidRPr="005D2E44" w:rsidRDefault="002B3EB2" w:rsidP="002B3EB2">
      <w:pPr>
        <w:rPr>
          <w:rFonts w:ascii="Times New Roman" w:eastAsia="Times New Roman" w:hAnsi="Times New Roman" w:cs="Times New Roman"/>
          <w:sz w:val="48"/>
          <w:szCs w:val="48"/>
          <w:lang w:val="en-IN" w:eastAsia="en-IN"/>
        </w:rPr>
      </w:pPr>
    </w:p>
    <w:p w14:paraId="7EC617FC"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Okay, let’s take a breath here and sink it all in. Now, you must’ve formed picture that tensors are just arrays, but one couldn’t be more wrong if they think tensors are just arrays. As an analogy, asking if tensors are just arrays is just like asking is a cute girl, girl? So, you probably have some idea about tensors by now let’s learn how to do some operations on them.</w:t>
      </w:r>
    </w:p>
    <w:p w14:paraId="10931D54" w14:textId="77777777" w:rsidR="002B3EB2" w:rsidRDefault="002B3EB2" w:rsidP="002B3EB2">
      <w:pPr>
        <w:rPr>
          <w:rFonts w:ascii="Times New Roman" w:eastAsia="Times New Roman" w:hAnsi="Times New Roman" w:cs="Times New Roman"/>
          <w:sz w:val="48"/>
          <w:szCs w:val="48"/>
          <w:lang w:val="en-IN" w:eastAsia="en-IN"/>
        </w:rPr>
      </w:pPr>
    </w:p>
    <w:p w14:paraId="76D8DFE0" w14:textId="77777777" w:rsidR="002B3EB2" w:rsidRDefault="002B3EB2" w:rsidP="002B3EB2">
      <w:pPr>
        <w:rPr>
          <w:rFonts w:ascii="Times New Roman" w:eastAsia="Times New Roman" w:hAnsi="Times New Roman" w:cs="Times New Roman"/>
          <w:sz w:val="48"/>
          <w:szCs w:val="48"/>
          <w:u w:val="single"/>
          <w:lang w:val="en-IN" w:eastAsia="en-IN"/>
        </w:rPr>
      </w:pPr>
      <w:r w:rsidRPr="00415025">
        <w:rPr>
          <w:rFonts w:ascii="Times New Roman" w:eastAsia="Times New Roman" w:hAnsi="Times New Roman" w:cs="Times New Roman"/>
          <w:sz w:val="48"/>
          <w:szCs w:val="48"/>
          <w:u w:val="single"/>
          <w:lang w:val="en-IN" w:eastAsia="en-IN"/>
        </w:rPr>
        <w:t>“ADDITION” OF TENSORS</w:t>
      </w:r>
      <w:r>
        <w:rPr>
          <w:rFonts w:ascii="Times New Roman" w:eastAsia="Times New Roman" w:hAnsi="Times New Roman" w:cs="Times New Roman"/>
          <w:sz w:val="48"/>
          <w:szCs w:val="48"/>
          <w:u w:val="single"/>
          <w:lang w:val="en-IN" w:eastAsia="en-IN"/>
        </w:rPr>
        <w:t>:</w:t>
      </w:r>
    </w:p>
    <w:p w14:paraId="791195B3" w14:textId="77777777" w:rsidR="002B3EB2" w:rsidRPr="00415025" w:rsidRDefault="002B3EB2" w:rsidP="002B3EB2">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d>
          <m:dPr>
            <m:ctrlPr>
              <w:rPr>
                <w:rFonts w:ascii="Cambria Math" w:eastAsia="Times New Roman" w:hAnsi="Cambria Math" w:cs="Times New Roman"/>
                <w:i/>
                <w:sz w:val="48"/>
                <w:szCs w:val="48"/>
                <w:lang w:val="en-IN" w:eastAsia="en-IN"/>
              </w:rPr>
            </m:ctrlPr>
          </m:dPr>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m:t>
                </m:r>
              </m:sub>
              <m:sup>
                <m:r>
                  <w:rPr>
                    <w:rFonts w:ascii="Cambria Math" w:eastAsia="Times New Roman" w:hAnsi="Cambria Math" w:cs="Times New Roman"/>
                    <w:sz w:val="48"/>
                    <w:szCs w:val="48"/>
                    <w:lang w:val="en-IN" w:eastAsia="en-IN"/>
                  </w:rPr>
                  <m:t>pq</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r</m:t>
                </m:r>
              </m:sub>
              <m:sup>
                <m:r>
                  <w:rPr>
                    <w:rFonts w:ascii="Cambria Math" w:eastAsia="Times New Roman" w:hAnsi="Cambria Math" w:cs="Times New Roman"/>
                    <w:sz w:val="48"/>
                    <w:szCs w:val="48"/>
                    <w:lang w:val="en-IN" w:eastAsia="en-IN"/>
                  </w:rPr>
                  <m:t>pq</m:t>
                </m:r>
              </m:sup>
            </m:sSubSup>
          </m:e>
        </m:d>
      </m:oMath>
      <w:r>
        <w:rPr>
          <w:rFonts w:ascii="Times New Roman" w:eastAsia="Times New Roman" w:hAnsi="Times New Roman" w:cs="Times New Roman"/>
          <w:sz w:val="48"/>
          <w:szCs w:val="48"/>
          <w:lang w:val="en-IN" w:eastAsia="en-IN"/>
        </w:rPr>
        <w:t xml:space="preserve">  |   just do the coordinate change first and then, add.</w:t>
      </w:r>
    </w:p>
    <w:p w14:paraId="32A8E1A6"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define </w:t>
      </w:r>
      <w:r>
        <w:rPr>
          <w:rFonts w:ascii="Times New Roman" w:eastAsia="Times New Roman" w:hAnsi="Times New Roman" w:cs="Times New Roman"/>
          <w:sz w:val="48"/>
          <w:szCs w:val="48"/>
          <w:lang w:val="en-IN" w:eastAsia="en-IN"/>
        </w:rPr>
        <w:tab/>
        <w:t xml:space="preserv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r</m:t>
            </m:r>
          </m:sub>
          <m:sup>
            <m:r>
              <w:rPr>
                <w:rFonts w:ascii="Cambria Math" w:eastAsia="Times New Roman" w:hAnsi="Cambria Math" w:cs="Times New Roman"/>
                <w:sz w:val="48"/>
                <w:szCs w:val="48"/>
                <w:lang w:val="en-IN" w:eastAsia="en-IN"/>
              </w:rPr>
              <m:t>pq</m:t>
            </m:r>
          </m:sup>
        </m:sSubSup>
      </m:oMath>
    </w:p>
    <w:p w14:paraId="13E56D42" w14:textId="77777777" w:rsidR="002B3EB2" w:rsidRDefault="002B3EB2" w:rsidP="002B3EB2">
      <w:pPr>
        <w:rPr>
          <w:rFonts w:ascii="Times New Roman" w:eastAsia="Times New Roman" w:hAnsi="Times New Roman" w:cs="Times New Roman"/>
          <w:sz w:val="48"/>
          <w:szCs w:val="48"/>
          <w:lang w:val="en-IN" w:eastAsia="en-IN"/>
        </w:rPr>
      </w:pPr>
    </w:p>
    <w:p w14:paraId="639D292F" w14:textId="77777777" w:rsidR="002B3EB2" w:rsidRPr="00415025" w:rsidRDefault="002B3EB2" w:rsidP="002B3EB2">
      <w:pPr>
        <w:rPr>
          <w:rFonts w:ascii="Times New Roman" w:eastAsia="Times New Roman" w:hAnsi="Times New Roman" w:cs="Times New Roman"/>
          <w:sz w:val="48"/>
          <w:szCs w:val="48"/>
          <w:lang w:val="en-IN" w:eastAsia="en-IN"/>
        </w:rPr>
      </w:pPr>
      <m:oMathPara>
        <m:oMathParaPr>
          <m:jc m:val="center"/>
        </m:oMathPara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oMath>
      </m:oMathPara>
    </w:p>
    <w:p w14:paraId="1F41D05C" w14:textId="77777777" w:rsidR="002B3EB2" w:rsidRPr="00415025"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This is our desired result.</w:t>
      </w:r>
    </w:p>
    <w:p w14:paraId="3AE31C8F" w14:textId="77777777" w:rsidR="002B3EB2" w:rsidRDefault="002B3EB2" w:rsidP="002B3EB2">
      <w:pPr>
        <w:rPr>
          <w:rFonts w:ascii="Times New Roman" w:eastAsia="Times New Roman" w:hAnsi="Times New Roman" w:cs="Times New Roman"/>
          <w:sz w:val="48"/>
          <w:szCs w:val="48"/>
          <w:u w:val="single"/>
          <w:lang w:val="en-IN" w:eastAsia="en-IN"/>
        </w:rPr>
      </w:pPr>
      <w:r w:rsidRPr="00F153AF">
        <w:rPr>
          <w:rFonts w:ascii="Times New Roman" w:eastAsia="Times New Roman" w:hAnsi="Times New Roman" w:cs="Times New Roman"/>
          <w:sz w:val="48"/>
          <w:szCs w:val="48"/>
          <w:u w:val="single"/>
          <w:lang w:val="en-IN" w:eastAsia="en-IN"/>
        </w:rPr>
        <w:t>CONTRACTION</w:t>
      </w:r>
      <w:r>
        <w:rPr>
          <w:rFonts w:ascii="Times New Roman" w:eastAsia="Times New Roman" w:hAnsi="Times New Roman" w:cs="Times New Roman"/>
          <w:sz w:val="48"/>
          <w:szCs w:val="48"/>
          <w:u w:val="single"/>
          <w:lang w:val="en-IN" w:eastAsia="en-IN"/>
        </w:rPr>
        <w:t>:</w:t>
      </w:r>
    </w:p>
    <w:p w14:paraId="35CB6A33"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It is way of reducing the components of a tensor by takin out the similar ones.</w:t>
      </w:r>
    </w:p>
    <w:p w14:paraId="57B5EE9B"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It is better explained by an example:</w:t>
      </w:r>
    </w:p>
    <w:p w14:paraId="798FA678" w14:textId="77777777" w:rsidR="002B3EB2" w:rsidRDefault="002B3EB2" w:rsidP="002B3EB2">
      <w:pPr>
        <w:rPr>
          <w:rFonts w:ascii="Times New Roman" w:eastAsia="Times New Roman" w:hAnsi="Times New Roman" w:cs="Times New Roman"/>
          <w:sz w:val="48"/>
          <w:szCs w:val="48"/>
          <w:lang w:val="en-IN" w:eastAsia="en-IN"/>
        </w:rPr>
      </w:pPr>
    </w:p>
    <w:p w14:paraId="16F23498" w14:textId="77777777" w:rsidR="002B3EB2" w:rsidRPr="008941CF" w:rsidRDefault="002B3EB2" w:rsidP="002B3EB2">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kim</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k</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S</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i</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t</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m</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rpt</m:t>
              </m:r>
            </m:sub>
            <m:sup>
              <m:r>
                <w:rPr>
                  <w:rFonts w:ascii="Cambria Math" w:eastAsia="Times New Roman" w:hAnsi="Cambria Math" w:cs="Times New Roman"/>
                  <w:sz w:val="48"/>
                  <w:szCs w:val="48"/>
                  <w:lang w:val="en-IN" w:eastAsia="en-IN"/>
                </w:rPr>
                <m:t>pq</m:t>
              </m:r>
            </m:sup>
          </m:sSubSup>
        </m:oMath>
      </m:oMathPara>
    </w:p>
    <w:p w14:paraId="64D86D61" w14:textId="77777777" w:rsidR="002B3EB2" w:rsidRPr="008941CF" w:rsidRDefault="002B3EB2" w:rsidP="002B3EB2">
      <w:pPr>
        <w:rPr>
          <w:rFonts w:ascii="Times New Roman" w:eastAsia="Times New Roman" w:hAnsi="Times New Roman" w:cs="Times New Roman"/>
          <w:sz w:val="48"/>
          <w:szCs w:val="48"/>
          <w:lang w:val="en-IN" w:eastAsia="en-IN"/>
        </w:rPr>
      </w:pPr>
    </w:p>
    <w:p w14:paraId="5DE90AFD" w14:textId="77777777" w:rsidR="002B3EB2" w:rsidRPr="0040304A" w:rsidRDefault="002B3EB2" w:rsidP="002B3EB2">
      <w:pPr>
        <w:jc w:val="cente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t</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rpt</m:t>
            </m:r>
          </m:sub>
          <m:sup>
            <m:r>
              <w:rPr>
                <w:rFonts w:ascii="Cambria Math" w:eastAsia="Times New Roman" w:hAnsi="Cambria Math" w:cs="Times New Roman"/>
                <w:sz w:val="48"/>
                <w:szCs w:val="48"/>
                <w:lang w:val="en-IN" w:eastAsia="en-IN"/>
              </w:rPr>
              <m:t>pq</m:t>
            </m:r>
          </m:sup>
        </m:sSubSup>
      </m:oMath>
      <w:r>
        <w:rPr>
          <w:rFonts w:ascii="Times New Roman" w:eastAsia="Times New Roman" w:hAnsi="Times New Roman" w:cs="Times New Roman"/>
          <w:sz w:val="48"/>
          <w:szCs w:val="48"/>
          <w:lang w:val="en-IN" w:eastAsia="en-IN"/>
        </w:rPr>
        <w:t xml:space="preserve">    </w:t>
      </w:r>
    </w:p>
    <w:p w14:paraId="50576333"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we define a tensor B of type (1,2):</w:t>
      </w:r>
    </w:p>
    <w:p w14:paraId="43858CD2" w14:textId="77777777" w:rsidR="002B3EB2" w:rsidRPr="008941CF" w:rsidRDefault="002B3EB2" w:rsidP="002B3EB2">
      <w:pPr>
        <w:jc w:val="cente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km</m:t>
              </m:r>
            </m:sub>
            <m:sup>
              <m:r>
                <w:rPr>
                  <w:rFonts w:ascii="Cambria Math" w:eastAsia="Times New Roman" w:hAnsi="Cambria Math" w:cs="Times New Roman"/>
                  <w:sz w:val="48"/>
                  <w:szCs w:val="48"/>
                  <w:lang w:val="en-IN" w:eastAsia="en-IN"/>
                </w:rPr>
                <m:t>'j</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k</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m</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qr</m:t>
              </m:r>
            </m:sub>
            <m:sup>
              <m:r>
                <w:rPr>
                  <w:rFonts w:ascii="Cambria Math" w:eastAsia="Times New Roman" w:hAnsi="Cambria Math" w:cs="Times New Roman"/>
                  <w:sz w:val="48"/>
                  <w:szCs w:val="48"/>
                  <w:lang w:val="en-IN" w:eastAsia="en-IN"/>
                </w:rPr>
                <m:t>p</m:t>
              </m:r>
            </m:sup>
          </m:sSubSup>
        </m:oMath>
      </m:oMathPara>
    </w:p>
    <w:p w14:paraId="75782057" w14:textId="77777777" w:rsidR="002B3EB2" w:rsidRPr="008941CF" w:rsidRDefault="002B3EB2" w:rsidP="002B3EB2">
      <w:pPr>
        <w:jc w:val="center"/>
        <w:rPr>
          <w:rFonts w:ascii="Times New Roman" w:eastAsia="Times New Roman" w:hAnsi="Times New Roman" w:cs="Times New Roman"/>
          <w:sz w:val="48"/>
          <w:szCs w:val="48"/>
          <w:lang w:val="en-IN" w:eastAsia="en-IN"/>
        </w:rPr>
      </w:pPr>
    </w:p>
    <w:p w14:paraId="1C7D9175"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Now we denote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rpt</m:t>
            </m:r>
          </m:sub>
          <m:sup>
            <m:r>
              <w:rPr>
                <w:rFonts w:ascii="Cambria Math" w:eastAsia="Times New Roman" w:hAnsi="Cambria Math" w:cs="Times New Roman"/>
                <w:sz w:val="48"/>
                <w:szCs w:val="48"/>
                <w:lang w:val="en-IN" w:eastAsia="en-IN"/>
              </w:rPr>
              <m:t>pq</m:t>
            </m:r>
          </m:sup>
        </m:sSubSup>
      </m:oMath>
      <w:r>
        <w:rPr>
          <w:rFonts w:ascii="Times New Roman" w:eastAsia="Times New Roman" w:hAnsi="Times New Roman" w:cs="Times New Roman"/>
          <w:sz w:val="48"/>
          <w:szCs w:val="48"/>
          <w:lang w:val="en-IN" w:eastAsia="en-IN"/>
        </w:rPr>
        <w:t xml:space="preserve"> by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qr</m:t>
            </m:r>
          </m:sub>
          <m:sup>
            <m:r>
              <w:rPr>
                <w:rFonts w:ascii="Cambria Math" w:eastAsia="Times New Roman" w:hAnsi="Cambria Math" w:cs="Times New Roman"/>
                <w:sz w:val="48"/>
                <w:szCs w:val="48"/>
                <w:lang w:val="en-IN" w:eastAsia="en-IN"/>
              </w:rPr>
              <m:t>p</m:t>
            </m:r>
          </m:sup>
        </m:sSubSup>
      </m:oMath>
      <w:r>
        <w:rPr>
          <w:rFonts w:ascii="Times New Roman" w:eastAsia="Times New Roman" w:hAnsi="Times New Roman" w:cs="Times New Roman"/>
          <w:sz w:val="48"/>
          <w:szCs w:val="48"/>
          <w:lang w:val="en-IN" w:eastAsia="en-IN"/>
        </w:rPr>
        <w:t xml:space="preserve"> and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kim</m:t>
            </m:r>
          </m:sub>
          <m:sup>
            <m:r>
              <w:rPr>
                <w:rFonts w:ascii="Cambria Math" w:eastAsia="Times New Roman" w:hAnsi="Cambria Math" w:cs="Times New Roman"/>
                <w:sz w:val="48"/>
                <w:szCs w:val="48"/>
                <w:lang w:val="en-IN" w:eastAsia="en-IN"/>
              </w:rPr>
              <m:t>'ij</m:t>
            </m:r>
          </m:sup>
        </m:sSubSup>
      </m:oMath>
      <w:r>
        <w:rPr>
          <w:rFonts w:ascii="Times New Roman" w:eastAsia="Times New Roman" w:hAnsi="Times New Roman" w:cs="Times New Roman"/>
          <w:sz w:val="48"/>
          <w:szCs w:val="48"/>
          <w:lang w:val="en-IN" w:eastAsia="en-IN"/>
        </w:rPr>
        <w:t xml:space="preserve"> by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km</m:t>
            </m:r>
          </m:sub>
          <m:sup>
            <m:r>
              <w:rPr>
                <w:rFonts w:ascii="Cambria Math" w:eastAsia="Times New Roman" w:hAnsi="Cambria Math" w:cs="Times New Roman"/>
                <w:sz w:val="48"/>
                <w:szCs w:val="48"/>
                <w:lang w:val="en-IN" w:eastAsia="en-IN"/>
              </w:rPr>
              <m:t>'j</m:t>
            </m:r>
          </m:sup>
        </m:sSubSup>
      </m:oMath>
      <w:r>
        <w:rPr>
          <w:rFonts w:ascii="Times New Roman" w:eastAsia="Times New Roman" w:hAnsi="Times New Roman" w:cs="Times New Roman"/>
          <w:sz w:val="48"/>
          <w:szCs w:val="48"/>
          <w:lang w:val="en-IN" w:eastAsia="en-IN"/>
        </w:rPr>
        <w:t>. We’ll get the same result a tensor of type (1,2).</w:t>
      </w:r>
    </w:p>
    <w:p w14:paraId="1842060E"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 tensor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kim</m:t>
            </m:r>
          </m:sub>
          <m:sup>
            <m:r>
              <w:rPr>
                <w:rFonts w:ascii="Cambria Math" w:eastAsia="Times New Roman" w:hAnsi="Cambria Math" w:cs="Times New Roman"/>
                <w:sz w:val="48"/>
                <w:szCs w:val="48"/>
                <w:lang w:val="en-IN" w:eastAsia="en-IN"/>
              </w:rPr>
              <m:t>'ij</m:t>
            </m:r>
          </m:sup>
        </m:sSubSup>
      </m:oMath>
      <w:r>
        <w:rPr>
          <w:rFonts w:ascii="Times New Roman" w:eastAsia="Times New Roman" w:hAnsi="Times New Roman" w:cs="Times New Roman"/>
          <w:sz w:val="48"/>
          <w:szCs w:val="48"/>
          <w:lang w:val="en-IN" w:eastAsia="en-IN"/>
        </w:rPr>
        <w:t xml:space="preserve">is called the contracted is the contracted tensor of a given tensor, this process is known as </w:t>
      </w:r>
      <w:r w:rsidRPr="0040304A">
        <w:rPr>
          <w:rFonts w:ascii="Times New Roman" w:eastAsia="Times New Roman" w:hAnsi="Times New Roman" w:cs="Times New Roman"/>
          <w:i/>
          <w:iCs/>
          <w:sz w:val="48"/>
          <w:szCs w:val="48"/>
          <w:lang w:val="en-IN" w:eastAsia="en-IN"/>
        </w:rPr>
        <w:t>contraction</w:t>
      </w:r>
      <w:r>
        <w:rPr>
          <w:rFonts w:ascii="Times New Roman" w:eastAsia="Times New Roman" w:hAnsi="Times New Roman" w:cs="Times New Roman"/>
          <w:sz w:val="48"/>
          <w:szCs w:val="48"/>
          <w:lang w:val="en-IN" w:eastAsia="en-IN"/>
        </w:rPr>
        <w:t xml:space="preserve">. </w:t>
      </w:r>
    </w:p>
    <w:p w14:paraId="37EF04AE"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Little later we’ll use this to contract tensors with a tensor called the metric tensor.</w:t>
      </w:r>
    </w:p>
    <w:p w14:paraId="67934686" w14:textId="77777777" w:rsidR="002B3EB2" w:rsidRDefault="002B3EB2" w:rsidP="002B3EB2">
      <w:pPr>
        <w:rPr>
          <w:rFonts w:ascii="Times New Roman" w:eastAsia="Times New Roman" w:hAnsi="Times New Roman" w:cs="Times New Roman"/>
          <w:sz w:val="48"/>
          <w:szCs w:val="48"/>
          <w:lang w:val="en-IN" w:eastAsia="en-IN"/>
        </w:rPr>
      </w:pPr>
    </w:p>
    <w:p w14:paraId="18056F2E" w14:textId="278E222D" w:rsidR="002B3EB2" w:rsidRDefault="002B3EB2" w:rsidP="002B3EB2">
      <w:pPr>
        <w:rPr>
          <w:rFonts w:ascii="Times New Roman" w:eastAsia="Times New Roman" w:hAnsi="Times New Roman" w:cs="Times New Roman"/>
          <w:sz w:val="48"/>
          <w:szCs w:val="48"/>
          <w:u w:val="single"/>
          <w:lang w:val="en-IN" w:eastAsia="en-IN"/>
        </w:rPr>
      </w:pPr>
      <w:r>
        <w:rPr>
          <w:rFonts w:ascii="Times New Roman" w:eastAsia="Times New Roman" w:hAnsi="Times New Roman" w:cs="Times New Roman"/>
          <w:sz w:val="48"/>
          <w:szCs w:val="48"/>
          <w:u w:val="single"/>
          <w:lang w:val="en-IN" w:eastAsia="en-IN"/>
        </w:rPr>
        <w:t>“</w:t>
      </w:r>
      <w:r w:rsidRPr="0040304A">
        <w:rPr>
          <w:rFonts w:ascii="Times New Roman" w:eastAsia="Times New Roman" w:hAnsi="Times New Roman" w:cs="Times New Roman"/>
          <w:sz w:val="48"/>
          <w:szCs w:val="48"/>
          <w:u w:val="single"/>
          <w:lang w:val="en-IN" w:eastAsia="en-IN"/>
        </w:rPr>
        <w:t>TYPES</w:t>
      </w:r>
      <w:r>
        <w:rPr>
          <w:rFonts w:ascii="Times New Roman" w:eastAsia="Times New Roman" w:hAnsi="Times New Roman" w:cs="Times New Roman"/>
          <w:sz w:val="48"/>
          <w:szCs w:val="48"/>
          <w:u w:val="single"/>
          <w:lang w:val="en-IN" w:eastAsia="en-IN"/>
        </w:rPr>
        <w:t>”</w:t>
      </w:r>
      <w:r w:rsidRPr="0040304A">
        <w:rPr>
          <w:rFonts w:ascii="Times New Roman" w:eastAsia="Times New Roman" w:hAnsi="Times New Roman" w:cs="Times New Roman"/>
          <w:sz w:val="48"/>
          <w:szCs w:val="48"/>
          <w:u w:val="single"/>
          <w:lang w:val="en-IN" w:eastAsia="en-IN"/>
        </w:rPr>
        <w:t xml:space="preserve"> OF TENSORS</w:t>
      </w:r>
      <w:r>
        <w:rPr>
          <w:rFonts w:ascii="Times New Roman" w:eastAsia="Times New Roman" w:hAnsi="Times New Roman" w:cs="Times New Roman"/>
          <w:sz w:val="48"/>
          <w:szCs w:val="48"/>
          <w:u w:val="single"/>
          <w:lang w:val="en-IN" w:eastAsia="en-IN"/>
        </w:rPr>
        <w:t>:</w:t>
      </w:r>
    </w:p>
    <w:p w14:paraId="2386EBCA" w14:textId="77777777" w:rsidR="002B3EB2" w:rsidRPr="00272C7F" w:rsidRDefault="002B3EB2" w:rsidP="002B3EB2">
      <w:pPr>
        <w:pStyle w:val="ListParagraph"/>
        <w:numPr>
          <w:ilvl w:val="0"/>
          <w:numId w:val="29"/>
        </w:numPr>
        <w:rPr>
          <w:rFonts w:ascii="Times New Roman" w:eastAsia="Times New Roman" w:hAnsi="Times New Roman" w:cs="Times New Roman"/>
          <w:sz w:val="48"/>
          <w:szCs w:val="48"/>
          <w:u w:val="single"/>
          <w:lang w:val="en-IN" w:eastAsia="en-IN"/>
        </w:rPr>
      </w:pPr>
      <w:r w:rsidRPr="00272C7F">
        <w:rPr>
          <w:rFonts w:ascii="Times New Roman" w:eastAsia="Times New Roman" w:hAnsi="Times New Roman" w:cs="Times New Roman"/>
          <w:sz w:val="48"/>
          <w:szCs w:val="48"/>
          <w:u w:val="single"/>
          <w:lang w:val="en-IN" w:eastAsia="en-IN"/>
        </w:rPr>
        <w:t>Symmetric Tensor:</w:t>
      </w:r>
      <w:r w:rsidRPr="00272C7F">
        <w:rPr>
          <w:rFonts w:ascii="Times New Roman" w:eastAsia="Times New Roman" w:hAnsi="Times New Roman" w:cs="Times New Roman"/>
          <w:sz w:val="48"/>
          <w:szCs w:val="48"/>
          <w:lang w:val="en-IN" w:eastAsia="en-IN"/>
        </w:rPr>
        <w:t xml:space="preserve">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ji</m:t>
            </m:r>
          </m:sub>
        </m:sSub>
      </m:oMath>
    </w:p>
    <w:p w14:paraId="0A106114" w14:textId="77777777" w:rsidR="002B3EB2" w:rsidRPr="00272C7F" w:rsidRDefault="002B3EB2" w:rsidP="002B3EB2">
      <w:pPr>
        <w:pStyle w:val="ListParagraph"/>
        <w:numPr>
          <w:ilvl w:val="0"/>
          <w:numId w:val="29"/>
        </w:numPr>
        <w:rPr>
          <w:rFonts w:ascii="Times New Roman" w:eastAsia="Times New Roman" w:hAnsi="Times New Roman" w:cs="Times New Roman"/>
          <w:sz w:val="48"/>
          <w:szCs w:val="48"/>
          <w:u w:val="single"/>
          <w:lang w:val="en-IN" w:eastAsia="en-IN"/>
        </w:rPr>
      </w:pPr>
      <w:r w:rsidRPr="00272C7F">
        <w:rPr>
          <w:rFonts w:ascii="Times New Roman" w:eastAsia="Times New Roman" w:hAnsi="Times New Roman" w:cs="Times New Roman"/>
          <w:sz w:val="48"/>
          <w:szCs w:val="48"/>
          <w:u w:val="single"/>
          <w:lang w:val="en-IN" w:eastAsia="en-IN"/>
        </w:rPr>
        <w:t xml:space="preserve">Skew-Symmetric Tensor : </w:t>
      </w:r>
      <m:oMath>
        <m:sSub>
          <m:sSubPr>
            <m:ctrlPr>
              <w:rPr>
                <w:rFonts w:ascii="Cambria Math" w:eastAsia="Times New Roman" w:hAnsi="Cambria Math" w:cs="Times New Roman"/>
                <w:iCs/>
                <w:sz w:val="48"/>
                <w:szCs w:val="48"/>
                <w:lang w:val="en-IN" w:eastAsia="en-IN"/>
              </w:rPr>
            </m:ctrlPr>
          </m:sSubPr>
          <m:e>
            <m:r>
              <w:rPr>
                <w:rFonts w:ascii="Cambria Math" w:eastAsia="Times New Roman" w:hAnsi="Cambria Math" w:cs="Times New Roman"/>
                <w:sz w:val="48"/>
                <w:szCs w:val="48"/>
                <w:lang w:val="en-IN" w:eastAsia="en-IN"/>
              </w:rPr>
              <m:t>A</m:t>
            </m:r>
            <m:ctrlPr>
              <w:rPr>
                <w:rFonts w:ascii="Cambria Math" w:eastAsia="Times New Roman" w:hAnsi="Cambria Math" w:cs="Times New Roman"/>
                <w:i/>
                <w:sz w:val="48"/>
                <w:szCs w:val="48"/>
                <w:lang w:val="en-IN" w:eastAsia="en-IN"/>
              </w:rPr>
            </m:ctrlPr>
          </m:e>
          <m:sub>
            <m:r>
              <m:rPr>
                <m:sty m:val="p"/>
              </m:rP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ji</m:t>
            </m:r>
          </m:sub>
        </m:sSub>
      </m:oMath>
    </w:p>
    <w:p w14:paraId="3168F4B0" w14:textId="77777777" w:rsidR="002B3EB2" w:rsidRPr="00272C7F" w:rsidRDefault="002B3EB2" w:rsidP="002B3EB2">
      <w:pPr>
        <w:pStyle w:val="ListParagraph"/>
        <w:numPr>
          <w:ilvl w:val="0"/>
          <w:numId w:val="29"/>
        </w:numPr>
        <w:rPr>
          <w:rFonts w:ascii="Times New Roman" w:eastAsia="Times New Roman" w:hAnsi="Times New Roman" w:cs="Times New Roman"/>
          <w:sz w:val="48"/>
          <w:szCs w:val="48"/>
          <w:u w:val="single"/>
          <w:lang w:val="en-IN" w:eastAsia="en-IN"/>
        </w:rPr>
      </w:pPr>
      <w:r w:rsidRPr="00272C7F">
        <w:rPr>
          <w:rFonts w:ascii="Times New Roman" w:eastAsia="Times New Roman" w:hAnsi="Times New Roman" w:cs="Times New Roman"/>
          <w:sz w:val="48"/>
          <w:szCs w:val="48"/>
          <w:u w:val="single"/>
          <w:lang w:val="en-IN" w:eastAsia="en-IN"/>
        </w:rPr>
        <w:t xml:space="preserve">Reciprocal Tensor : </w:t>
      </w:r>
      <m:oMath>
        <m:sSup>
          <m:sSupPr>
            <m:ctrlPr>
              <w:rPr>
                <w:rFonts w:ascii="Cambria Math" w:eastAsia="Times New Roman" w:hAnsi="Cambria Math" w:cs="Times New Roman"/>
                <w:iCs/>
                <w:sz w:val="48"/>
                <w:szCs w:val="48"/>
                <w:lang w:val="en-IN" w:eastAsia="en-IN"/>
              </w:rPr>
            </m:ctrlPr>
          </m:sSupPr>
          <m:e>
            <m:r>
              <w:rPr>
                <w:rFonts w:ascii="Cambria Math" w:eastAsia="Times New Roman" w:hAnsi="Cambria Math" w:cs="Times New Roman"/>
                <w:sz w:val="48"/>
                <w:szCs w:val="48"/>
                <w:lang w:val="en-IN" w:eastAsia="en-IN"/>
              </w:rPr>
              <m:t>B</m:t>
            </m:r>
            <m:ctrlPr>
              <w:rPr>
                <w:rFonts w:ascii="Cambria Math" w:eastAsia="Times New Roman" w:hAnsi="Cambria Math" w:cs="Times New Roman"/>
                <w:i/>
                <w:sz w:val="48"/>
                <w:szCs w:val="48"/>
                <w:lang w:val="en-IN" w:eastAsia="en-IN"/>
              </w:rPr>
            </m:ctrlPr>
          </m:e>
          <m:sup>
            <m:r>
              <m:rPr>
                <m:sty m:val="p"/>
              </m:rPr>
              <w:rPr>
                <w:rFonts w:ascii="Cambria Math" w:eastAsia="Times New Roman" w:hAnsi="Cambria Math" w:cs="Times New Roman"/>
                <w:sz w:val="48"/>
                <w:szCs w:val="48"/>
                <w:lang w:val="en-IN" w:eastAsia="en-IN"/>
              </w:rPr>
              <m:t>ij</m:t>
            </m:r>
          </m:sup>
        </m:s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iCs/>
                <w:sz w:val="48"/>
                <w:szCs w:val="48"/>
                <w:lang w:val="en-IN" w:eastAsia="en-IN"/>
              </w:rPr>
            </m:ctrlPr>
          </m:fPr>
          <m:num>
            <m:r>
              <w:rPr>
                <w:rFonts w:ascii="Cambria Math" w:eastAsia="Times New Roman" w:hAnsi="Cambria Math" w:cs="Times New Roman"/>
                <w:sz w:val="48"/>
                <w:szCs w:val="48"/>
                <w:lang w:val="en-IN" w:eastAsia="en-IN"/>
              </w:rPr>
              <m:t xml:space="preserve">cofactor of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xml:space="preserve"> in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num>
          <m:den>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den>
        </m:f>
      </m:oMath>
    </w:p>
    <w:p w14:paraId="227FD529" w14:textId="77777777" w:rsidR="002B3EB2" w:rsidRPr="00995C22" w:rsidRDefault="002B3EB2" w:rsidP="002B3EB2">
      <w:pPr>
        <w:ind w:firstLine="360"/>
        <w:rPr>
          <w:rFonts w:ascii="Times New Roman" w:eastAsia="Times New Roman" w:hAnsi="Times New Roman" w:cs="Times New Roman"/>
          <w:sz w:val="48"/>
          <w:szCs w:val="48"/>
          <w:lang w:val="en-IN" w:eastAsia="en-IN"/>
        </w:rPr>
      </w:pPr>
      <m:oMathPara>
        <m:oMathParaPr>
          <m:jc m:val="left"/>
        </m:oMathPara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jk</m:t>
              </m:r>
            </m:sup>
          </m:sSup>
          <m:r>
            <w:rPr>
              <w:rFonts w:ascii="Cambria Math" w:eastAsia="Times New Roman" w:hAnsi="Cambria Math" w:cs="Times New Roman"/>
              <w:sz w:val="48"/>
              <w:szCs w:val="48"/>
              <w:lang w:val="en-IN" w:eastAsia="en-IN"/>
            </w:rPr>
            <m:t xml:space="preserve">= </m:t>
          </m:r>
          <m:d>
            <m:dPr>
              <m:begChr m:val="{"/>
              <m:endChr m:val=""/>
              <m:ctrlPr>
                <w:rPr>
                  <w:rFonts w:ascii="Cambria Math" w:eastAsia="Times New Roman" w:hAnsi="Cambria Math" w:cs="Times New Roman"/>
                  <w:i/>
                  <w:sz w:val="48"/>
                  <w:szCs w:val="48"/>
                  <w:lang w:val="en-IN" w:eastAsia="en-IN"/>
                </w:rPr>
              </m:ctrlPr>
            </m:dPr>
            <m:e>
              <m:eqArr>
                <m:eqArrPr>
                  <m:ctrlPr>
                    <w:rPr>
                      <w:rFonts w:ascii="Cambria Math" w:eastAsia="Times New Roman" w:hAnsi="Cambria Math" w:cs="Times New Roman"/>
                      <w:i/>
                      <w:sz w:val="48"/>
                      <w:szCs w:val="48"/>
                      <w:lang w:val="en-IN" w:eastAsia="en-IN"/>
                    </w:rPr>
                  </m:ctrlPr>
                </m:eqArrPr>
                <m:e>
                  <m:r>
                    <w:rPr>
                      <w:rFonts w:ascii="Cambria Math" w:eastAsia="Times New Roman" w:hAnsi="Cambria Math" w:cs="Times New Roman"/>
                      <w:sz w:val="48"/>
                      <w:szCs w:val="48"/>
                      <w:lang w:val="en-IN" w:eastAsia="en-IN"/>
                    </w:rPr>
                    <m:t>1;k=j</m:t>
                  </m:r>
                </m:e>
                <m:e>
                  <m:r>
                    <w:rPr>
                      <w:rFonts w:ascii="Cambria Math" w:eastAsia="Times New Roman" w:hAnsi="Cambria Math" w:cs="Times New Roman"/>
                      <w:sz w:val="48"/>
                      <w:szCs w:val="48"/>
                      <w:lang w:val="en-IN" w:eastAsia="en-IN"/>
                    </w:rPr>
                    <m:t>0;k ≠j</m:t>
                  </m:r>
                </m:e>
              </m:eqArr>
            </m:e>
          </m:d>
        </m:oMath>
      </m:oMathPara>
    </w:p>
    <w:p w14:paraId="1D215BD7"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Can also represented by a Kronecker-delta.</w:t>
      </w:r>
    </w:p>
    <w:p w14:paraId="23CD07B2" w14:textId="77777777" w:rsidR="002B3EB2" w:rsidRDefault="002B3EB2" w:rsidP="002B3EB2">
      <w:pPr>
        <w:rPr>
          <w:rFonts w:ascii="Times New Roman" w:eastAsia="Times New Roman" w:hAnsi="Times New Roman" w:cs="Times New Roman"/>
          <w:sz w:val="48"/>
          <w:szCs w:val="48"/>
          <w:lang w:val="en-IN" w:eastAsia="en-IN"/>
        </w:rPr>
      </w:pPr>
    </w:p>
    <w:p w14:paraId="0BAD012C" w14:textId="77777777" w:rsidR="002B3EB2" w:rsidRDefault="002B3EB2" w:rsidP="002B3EB2">
      <w:pPr>
        <w:jc w:val="center"/>
        <w:rPr>
          <w:rFonts w:ascii="Times New Roman" w:eastAsia="Times New Roman" w:hAnsi="Times New Roman" w:cs="Times New Roman"/>
          <w:b/>
          <w:bCs/>
          <w:sz w:val="48"/>
          <w:szCs w:val="48"/>
          <w:u w:val="single"/>
          <w:lang w:val="en-IN" w:eastAsia="en-IN"/>
        </w:rPr>
      </w:pPr>
      <w:r>
        <w:rPr>
          <w:rFonts w:ascii="Times New Roman" w:eastAsia="Times New Roman" w:hAnsi="Times New Roman" w:cs="Times New Roman"/>
          <w:b/>
          <w:bCs/>
          <w:sz w:val="48"/>
          <w:szCs w:val="48"/>
          <w:u w:val="single"/>
          <w:lang w:val="en-IN" w:eastAsia="en-IN"/>
        </w:rPr>
        <w:t>METRIC TENSOR</w:t>
      </w:r>
    </w:p>
    <w:p w14:paraId="0712AFBB" w14:textId="77777777" w:rsidR="002B3EB2" w:rsidRDefault="002B3EB2" w:rsidP="002B3EB2">
      <w:pPr>
        <w:jc w:val="center"/>
        <w:rPr>
          <w:rFonts w:ascii="Times New Roman" w:eastAsia="Times New Roman" w:hAnsi="Times New Roman" w:cs="Times New Roman"/>
          <w:b/>
          <w:bCs/>
          <w:sz w:val="48"/>
          <w:szCs w:val="48"/>
          <w:u w:val="single"/>
          <w:lang w:val="en-IN" w:eastAsia="en-IN"/>
        </w:rPr>
      </w:pPr>
    </w:p>
    <w:p w14:paraId="72EC5BFE"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Ladies and gentlemen we are now, entering into the proper GR stuff. Now, we’ll be dealing with Reimannian geometry. A reimannian manifold is a smooth(</w:t>
      </w:r>
      <m:oMath>
        <m:r>
          <w:rPr>
            <w:rFonts w:ascii="Cambria Math" w:eastAsia="Times New Roman" w:hAnsi="Cambria Math" w:cs="Times New Roman"/>
            <w:sz w:val="48"/>
            <w:szCs w:val="48"/>
            <w:lang w:val="en-IN" w:eastAsia="en-IN"/>
          </w:rPr>
          <m:t xml:space="preserve">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m:t>
            </m:r>
          </m:sup>
        </m:sSup>
      </m:oMath>
      <w:r>
        <w:rPr>
          <w:rFonts w:ascii="Times New Roman" w:eastAsia="Times New Roman" w:hAnsi="Times New Roman" w:cs="Times New Roman"/>
          <w:sz w:val="48"/>
          <w:szCs w:val="48"/>
          <w:lang w:val="en-IN" w:eastAsia="en-IN"/>
        </w:rPr>
        <w:t xml:space="preserve">) manifold with a positive definite inner product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p</m:t>
            </m:r>
          </m:sub>
        </m:sSub>
      </m:oMath>
      <w:r>
        <w:rPr>
          <w:rFonts w:ascii="Times New Roman" w:eastAsia="Times New Roman" w:hAnsi="Times New Roman" w:cs="Times New Roman"/>
          <w:sz w:val="48"/>
          <w:szCs w:val="48"/>
          <w:lang w:val="en-IN" w:eastAsia="en-IN"/>
        </w:rPr>
        <w:t xml:space="preserve">on the tangent space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p</m:t>
            </m:r>
          </m:sub>
        </m:sSub>
        <m:r>
          <w:rPr>
            <w:rFonts w:ascii="Cambria Math" w:eastAsia="Times New Roman" w:hAnsi="Cambria Math" w:cs="Times New Roman"/>
            <w:sz w:val="48"/>
            <w:szCs w:val="48"/>
            <w:lang w:val="en-IN" w:eastAsia="en-IN"/>
          </w:rPr>
          <m:t>M</m:t>
        </m:r>
      </m:oMath>
      <w:r>
        <w:rPr>
          <w:rFonts w:ascii="Times New Roman" w:eastAsia="Times New Roman" w:hAnsi="Times New Roman" w:cs="Times New Roman"/>
          <w:sz w:val="48"/>
          <w:szCs w:val="48"/>
          <w:lang w:val="en-IN" w:eastAsia="en-IN"/>
        </w:rPr>
        <w:t xml:space="preserve"> at each point p.</w:t>
      </w:r>
    </w:p>
    <w:p w14:paraId="70920EEA" w14:textId="77777777" w:rsidR="002B3EB2" w:rsidRDefault="002B3EB2" w:rsidP="002B3EB2">
      <w:pPr>
        <w:rPr>
          <w:rFonts w:ascii="Times New Roman" w:eastAsia="Times New Roman" w:hAnsi="Times New Roman" w:cs="Times New Roman"/>
          <w:sz w:val="48"/>
          <w:szCs w:val="48"/>
          <w:lang w:val="en-IN" w:eastAsia="en-IN"/>
        </w:rPr>
      </w:pPr>
    </w:p>
    <w:p w14:paraId="2E5319B9"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A bit on metric spaces ;  </w:t>
      </w:r>
    </w:p>
    <w:p w14:paraId="450EABA5" w14:textId="77777777" w:rsidR="002B3EB2" w:rsidRDefault="002B3EB2" w:rsidP="002B3EB2">
      <w:pPr>
        <w:rPr>
          <w:rFonts w:ascii="Times New Roman" w:eastAsia="Times New Roman" w:hAnsi="Times New Roman" w:cs="Times New Roman"/>
          <w:sz w:val="48"/>
          <w:szCs w:val="48"/>
          <w:lang w:val="en-IN" w:eastAsia="en-IN"/>
        </w:rPr>
      </w:pPr>
      <w:r w:rsidRPr="00266D55">
        <w:rPr>
          <w:rFonts w:ascii="Times New Roman" w:eastAsia="Times New Roman" w:hAnsi="Times New Roman" w:cs="Times New Roman"/>
          <w:sz w:val="48"/>
          <w:szCs w:val="48"/>
          <w:u w:val="single"/>
          <w:lang w:val="en-IN" w:eastAsia="en-IN"/>
        </w:rPr>
        <w:t xml:space="preserve">Metric Space </w:t>
      </w:r>
      <m:oMath>
        <m:r>
          <w:rPr>
            <w:rFonts w:ascii="Cambria Math" w:eastAsia="Times New Roman" w:hAnsi="Cambria Math" w:cs="Times New Roman"/>
            <w:sz w:val="48"/>
            <w:szCs w:val="48"/>
            <w:u w:val="single"/>
            <w:lang w:val="en-IN" w:eastAsia="en-IN"/>
          </w:rPr>
          <m:t>(M,</m:t>
        </m:r>
        <m:sSub>
          <m:sSubPr>
            <m:ctrlPr>
              <w:rPr>
                <w:rFonts w:ascii="Cambria Math" w:eastAsia="Times New Roman" w:hAnsi="Cambria Math" w:cs="Times New Roman"/>
                <w:i/>
                <w:sz w:val="48"/>
                <w:szCs w:val="48"/>
                <w:u w:val="single"/>
                <w:lang w:val="en-IN" w:eastAsia="en-IN"/>
              </w:rPr>
            </m:ctrlPr>
          </m:sSubPr>
          <m:e>
            <m:r>
              <w:rPr>
                <w:rFonts w:ascii="Cambria Math" w:eastAsia="Times New Roman" w:hAnsi="Cambria Math" w:cs="Times New Roman"/>
                <w:sz w:val="48"/>
                <w:szCs w:val="48"/>
                <w:u w:val="single"/>
                <w:lang w:val="en-IN" w:eastAsia="en-IN"/>
              </w:rPr>
              <m:t>τ</m:t>
            </m:r>
          </m:e>
          <m:sub>
            <m:r>
              <w:rPr>
                <w:rFonts w:ascii="Cambria Math" w:eastAsia="Times New Roman" w:hAnsi="Cambria Math" w:cs="Times New Roman"/>
                <w:sz w:val="48"/>
                <w:szCs w:val="48"/>
                <w:u w:val="single"/>
                <w:lang w:val="en-IN" w:eastAsia="en-IN"/>
              </w:rPr>
              <m:t>M</m:t>
            </m:r>
          </m:sub>
        </m:sSub>
        <m:r>
          <w:rPr>
            <w:rFonts w:ascii="Cambria Math" w:eastAsia="Times New Roman" w:hAnsi="Cambria Math" w:cs="Times New Roman"/>
            <w:sz w:val="48"/>
            <w:szCs w:val="48"/>
            <w:u w:val="single"/>
            <w:lang w:val="en-IN" w:eastAsia="en-IN"/>
          </w:rPr>
          <m:t>, g</m:t>
        </m:r>
      </m:oMath>
      <w:r w:rsidRPr="00266D55">
        <w:rPr>
          <w:rFonts w:ascii="Times New Roman" w:eastAsia="Times New Roman" w:hAnsi="Times New Roman" w:cs="Times New Roman"/>
          <w:sz w:val="48"/>
          <w:szCs w:val="48"/>
          <w:u w:val="single"/>
          <w:lang w:val="en-IN" w:eastAsia="en-IN"/>
        </w:rPr>
        <w:t>)</w:t>
      </w:r>
      <w:r>
        <w:rPr>
          <w:rFonts w:ascii="Times New Roman" w:eastAsia="Times New Roman" w:hAnsi="Times New Roman" w:cs="Times New Roman"/>
          <w:sz w:val="48"/>
          <w:szCs w:val="48"/>
          <w:u w:val="single"/>
          <w:lang w:val="en-IN" w:eastAsia="en-IN"/>
        </w:rPr>
        <w:t xml:space="preserve"> : </w:t>
      </w:r>
      <w:r>
        <w:rPr>
          <w:rFonts w:ascii="Times New Roman" w:eastAsia="Times New Roman" w:hAnsi="Times New Roman" w:cs="Times New Roman"/>
          <w:sz w:val="48"/>
          <w:szCs w:val="48"/>
          <w:lang w:val="en-IN" w:eastAsia="en-IN"/>
        </w:rPr>
        <w:t xml:space="preserve">Where M is a set and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M</m:t>
            </m:r>
          </m:sub>
        </m:sSub>
      </m:oMath>
      <w:r>
        <w:rPr>
          <w:rFonts w:ascii="Times New Roman" w:eastAsia="Times New Roman" w:hAnsi="Times New Roman" w:cs="Times New Roman"/>
          <w:sz w:val="48"/>
          <w:szCs w:val="48"/>
          <w:lang w:val="en-IN" w:eastAsia="en-IN"/>
        </w:rPr>
        <w:t xml:space="preserve">is a topology on M and </w:t>
      </w:r>
      <m:oMath>
        <m:r>
          <w:rPr>
            <w:rFonts w:ascii="Cambria Math" w:eastAsia="Times New Roman" w:hAnsi="Cambria Math" w:cs="Times New Roman"/>
            <w:sz w:val="48"/>
            <w:szCs w:val="48"/>
            <w:u w:val="single"/>
            <w:lang w:val="en-IN" w:eastAsia="en-IN"/>
          </w:rPr>
          <m:t>g</m:t>
        </m:r>
      </m:oMath>
      <w:r>
        <w:rPr>
          <w:rFonts w:ascii="Times New Roman" w:eastAsia="Times New Roman" w:hAnsi="Times New Roman" w:cs="Times New Roman"/>
          <w:sz w:val="48"/>
          <w:szCs w:val="48"/>
          <w:u w:val="single"/>
          <w:lang w:val="en-IN" w:eastAsia="en-IN"/>
        </w:rPr>
        <w:t xml:space="preserve"> </w:t>
      </w:r>
      <w:r>
        <w:rPr>
          <w:rFonts w:ascii="Times New Roman" w:eastAsia="Times New Roman" w:hAnsi="Times New Roman" w:cs="Times New Roman"/>
          <w:sz w:val="48"/>
          <w:szCs w:val="48"/>
          <w:lang w:val="en-IN" w:eastAsia="en-IN"/>
        </w:rPr>
        <w:t>is a symmetric bilinear form (called as the metric):</w:t>
      </w:r>
    </w:p>
    <w:p w14:paraId="5EDB9FD2" w14:textId="77777777" w:rsidR="002B3EB2" w:rsidRDefault="002B3EB2" w:rsidP="002B3EB2">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g</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x,y</m:t>
            </m:r>
          </m:e>
        </m:d>
        <m:r>
          <w:rPr>
            <w:rFonts w:ascii="Cambria Math" w:eastAsia="Times New Roman" w:hAnsi="Cambria Math" w:cs="Times New Roman"/>
            <w:sz w:val="48"/>
            <w:szCs w:val="48"/>
            <w:lang w:val="en-IN" w:eastAsia="en-IN"/>
          </w:rPr>
          <m:t>→R</m:t>
        </m:r>
      </m:oMath>
      <w:r>
        <w:rPr>
          <w:rFonts w:ascii="Times New Roman" w:eastAsia="Times New Roman" w:hAnsi="Times New Roman" w:cs="Times New Roman"/>
          <w:sz w:val="48"/>
          <w:szCs w:val="48"/>
          <w:lang w:val="en-IN" w:eastAsia="en-IN"/>
        </w:rPr>
        <w:t>; where R is the real no. space.</w:t>
      </w:r>
    </w:p>
    <w:p w14:paraId="2A8F350D" w14:textId="77777777" w:rsidR="002B3EB2" w:rsidRDefault="002B3EB2" w:rsidP="002B3EB2">
      <w:pPr>
        <w:rPr>
          <w:rFonts w:ascii="Times New Roman" w:eastAsia="Times New Roman" w:hAnsi="Times New Roman" w:cs="Times New Roman"/>
          <w:sz w:val="48"/>
          <w:szCs w:val="48"/>
          <w:lang w:val="en-IN" w:eastAsia="en-IN"/>
        </w:rPr>
      </w:pPr>
    </w:p>
    <w:p w14:paraId="52F2ED91" w14:textId="77777777" w:rsidR="002B3EB2" w:rsidRDefault="002B3EB2" w:rsidP="002B3EB2">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g</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x,y</m:t>
            </m:r>
          </m:e>
        </m:d>
      </m:oMath>
      <w:r>
        <w:rPr>
          <w:rFonts w:ascii="Times New Roman" w:eastAsia="Times New Roman" w:hAnsi="Times New Roman" w:cs="Times New Roman"/>
          <w:sz w:val="48"/>
          <w:szCs w:val="48"/>
          <w:lang w:val="en-IN" w:eastAsia="en-IN"/>
        </w:rPr>
        <w:t xml:space="preserve"> can be interpreted as distance between x and y</w:t>
      </w:r>
    </w:p>
    <w:p w14:paraId="4C90B635"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 Positive definite meaning </w:t>
      </w:r>
      <m:oMath>
        <m:r>
          <w:rPr>
            <w:rFonts w:ascii="Cambria Math" w:eastAsia="Times New Roman" w:hAnsi="Cambria Math" w:cs="Times New Roman"/>
            <w:sz w:val="48"/>
            <w:szCs w:val="48"/>
            <w:lang w:val="en-IN" w:eastAsia="en-IN"/>
          </w:rPr>
          <m:t>g</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x,y</m:t>
            </m:r>
          </m:e>
        </m:d>
        <m:r>
          <w:rPr>
            <w:rFonts w:ascii="Cambria Math" w:eastAsia="Times New Roman" w:hAnsi="Cambria Math" w:cs="Times New Roman"/>
            <w:sz w:val="48"/>
            <w:szCs w:val="48"/>
            <w:lang w:val="en-IN" w:eastAsia="en-IN"/>
          </w:rPr>
          <m:t xml:space="preserve"> ≥0 and is 0 iff x=y</m:t>
        </m:r>
      </m:oMath>
      <w:r>
        <w:rPr>
          <w:rFonts w:ascii="Times New Roman" w:eastAsia="Times New Roman" w:hAnsi="Times New Roman" w:cs="Times New Roman"/>
          <w:sz w:val="48"/>
          <w:szCs w:val="48"/>
          <w:lang w:val="en-IN" w:eastAsia="en-IN"/>
        </w:rPr>
        <w:t>.</w:t>
      </w:r>
    </w:p>
    <w:p w14:paraId="66AAE39F" w14:textId="77777777" w:rsidR="002B3EB2" w:rsidRDefault="002B3EB2" w:rsidP="002B3EB2">
      <w:pPr>
        <w:rPr>
          <w:rFonts w:ascii="Times New Roman" w:eastAsia="Times New Roman" w:hAnsi="Times New Roman" w:cs="Times New Roman"/>
          <w:sz w:val="48"/>
          <w:szCs w:val="48"/>
          <w:lang w:val="en-IN" w:eastAsia="en-IN"/>
        </w:rPr>
      </w:pPr>
      <w:r w:rsidRPr="005F788F">
        <w:rPr>
          <w:rFonts w:ascii="Times New Roman" w:eastAsia="Times New Roman" w:hAnsi="Times New Roman" w:cs="Times New Roman"/>
          <w:i/>
          <w:iCs/>
          <w:sz w:val="48"/>
          <w:szCs w:val="48"/>
          <w:u w:val="single"/>
          <w:lang w:val="en-IN" w:eastAsia="en-IN"/>
        </w:rPr>
        <w:t xml:space="preserve"> Example :</w:t>
      </w:r>
      <w:r>
        <w:rPr>
          <w:rFonts w:ascii="Times New Roman" w:eastAsia="Times New Roman" w:hAnsi="Times New Roman" w:cs="Times New Roman"/>
          <w:sz w:val="48"/>
          <w:szCs w:val="48"/>
          <w:lang w:val="en-IN" w:eastAsia="en-IN"/>
        </w:rPr>
        <w:t xml:space="preserve"> </w:t>
      </w:r>
      <w:r w:rsidRPr="005F788F">
        <w:rPr>
          <w:rFonts w:ascii="Times New Roman" w:eastAsia="Times New Roman" w:hAnsi="Times New Roman" w:cs="Times New Roman"/>
          <w:sz w:val="48"/>
          <w:szCs w:val="48"/>
          <w:lang w:val="en-IN" w:eastAsia="en-IN"/>
        </w:rPr>
        <w:t xml:space="preserve">(R,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std.</m:t>
            </m:r>
          </m:sub>
        </m:sSub>
      </m:oMath>
      <w:r w:rsidRPr="005F788F">
        <w:rPr>
          <w:rFonts w:ascii="Times New Roman" w:eastAsia="Times New Roman" w:hAnsi="Times New Roman" w:cs="Times New Roman"/>
          <w:sz w:val="48"/>
          <w:szCs w:val="48"/>
          <w:lang w:val="en-IN" w:eastAsia="en-IN"/>
        </w:rPr>
        <w:t xml:space="preserve">, </w:t>
      </w:r>
      <m:oMath>
        <m:r>
          <w:rPr>
            <w:rFonts w:ascii="Cambria Math" w:eastAsia="Times New Roman" w:hAnsi="Cambria Math" w:cs="Times New Roman"/>
            <w:sz w:val="48"/>
            <w:szCs w:val="48"/>
            <w:lang w:val="en-IN" w:eastAsia="en-IN"/>
          </w:rPr>
          <m:t>g)</m:t>
        </m:r>
      </m:oMath>
      <w:r w:rsidRPr="005F788F">
        <w:rPr>
          <w:rFonts w:ascii="Times New Roman" w:eastAsia="Times New Roman" w:hAnsi="Times New Roman" w:cs="Times New Roman"/>
          <w:sz w:val="48"/>
          <w:szCs w:val="48"/>
          <w:lang w:val="en-IN" w:eastAsia="en-IN"/>
        </w:rPr>
        <w:t xml:space="preserve"> </w:t>
      </w:r>
      <w:r>
        <w:rPr>
          <w:rFonts w:ascii="Times New Roman" w:eastAsia="Times New Roman" w:hAnsi="Times New Roman" w:cs="Times New Roman"/>
          <w:sz w:val="48"/>
          <w:szCs w:val="48"/>
          <w:lang w:val="en-IN" w:eastAsia="en-IN"/>
        </w:rPr>
        <w:t xml:space="preserve">it’s the real no. line equipped with standard topology then, metric is defined on it as </w:t>
      </w:r>
    </w:p>
    <w:p w14:paraId="44EB38D5" w14:textId="77777777" w:rsidR="002B3EB2" w:rsidRPr="005F788F"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61312" behindDoc="0" locked="0" layoutInCell="1" allowOverlap="1" wp14:anchorId="1CCCE845" wp14:editId="7BF7687E">
                <wp:simplePos x="0" y="0"/>
                <wp:positionH relativeFrom="column">
                  <wp:posOffset>1419225</wp:posOffset>
                </wp:positionH>
                <wp:positionV relativeFrom="paragraph">
                  <wp:posOffset>57150</wp:posOffset>
                </wp:positionV>
                <wp:extent cx="66675" cy="45719"/>
                <wp:effectExtent l="0" t="0" r="28575" b="12065"/>
                <wp:wrapNone/>
                <wp:docPr id="5" name="Oval 5"/>
                <wp:cNvGraphicFramePr/>
                <a:graphic xmlns:a="http://schemas.openxmlformats.org/drawingml/2006/main">
                  <a:graphicData uri="http://schemas.microsoft.com/office/word/2010/wordprocessingShape">
                    <wps:wsp>
                      <wps:cNvSpPr/>
                      <wps:spPr>
                        <a:xfrm>
                          <a:off x="0" y="0"/>
                          <a:ext cx="66675"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2F971" id="Oval 5" o:spid="_x0000_s1026" style="position:absolute;margin-left:111.75pt;margin-top:4.5pt;width:5.2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" fillcolor="#4472c4 [3204]" strokecolor="#1f3763 [1604]" strokeweight="1pt">
                <v:stroke joinstyle="miter"/>
              </v:oval>
            </w:pict>
          </mc:Fallback>
        </mc:AlternateContent>
      </w:r>
      <w:r>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60288" behindDoc="0" locked="0" layoutInCell="1" allowOverlap="1" wp14:anchorId="5D70AA46" wp14:editId="46412D0D">
                <wp:simplePos x="0" y="0"/>
                <wp:positionH relativeFrom="column">
                  <wp:posOffset>657225</wp:posOffset>
                </wp:positionH>
                <wp:positionV relativeFrom="paragraph">
                  <wp:posOffset>59056</wp:posOffset>
                </wp:positionV>
                <wp:extent cx="57150" cy="45719"/>
                <wp:effectExtent l="0" t="0" r="19050" b="12065"/>
                <wp:wrapNone/>
                <wp:docPr id="4" name="Oval 4"/>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BFEF4" id="Oval 4" o:spid="_x0000_s1026" style="position:absolute;margin-left:51.75pt;margin-top:4.65pt;width: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" fillcolor="#4472c4 [3204]" strokecolor="#1f3763 [1604]" strokeweight="1pt">
                <v:stroke joinstyle="miter"/>
              </v:oval>
            </w:pict>
          </mc:Fallback>
        </mc:AlternateContent>
      </w:r>
      <w:r>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59264" behindDoc="0" locked="0" layoutInCell="1" allowOverlap="1" wp14:anchorId="4D6A1B99" wp14:editId="7AB1882E">
                <wp:simplePos x="0" y="0"/>
                <wp:positionH relativeFrom="column">
                  <wp:posOffset>123825</wp:posOffset>
                </wp:positionH>
                <wp:positionV relativeFrom="paragraph">
                  <wp:posOffset>85725</wp:posOffset>
                </wp:positionV>
                <wp:extent cx="2476500" cy="19050"/>
                <wp:effectExtent l="19050" t="76200" r="95250" b="95250"/>
                <wp:wrapNone/>
                <wp:docPr id="3" name="Straight Arrow Connector 3"/>
                <wp:cNvGraphicFramePr/>
                <a:graphic xmlns:a="http://schemas.openxmlformats.org/drawingml/2006/main">
                  <a:graphicData uri="http://schemas.microsoft.com/office/word/2010/wordprocessingShape">
                    <wps:wsp>
                      <wps:cNvCnPr/>
                      <wps:spPr>
                        <a:xfrm>
                          <a:off x="0" y="0"/>
                          <a:ext cx="2476500" cy="19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6E5FA3" id="_x0000_t32" coordsize="21600,21600" o:spt="32" o:oned="t" path="m,l21600,21600e" filled="f">
                <v:path arrowok="t" fillok="f" o:connecttype="none"/>
                <o:lock v:ext="edit" shapetype="t"/>
              </v:shapetype>
              <v:shape id="Straight Arrow Connector 3" o:spid="_x0000_s1026" type="#_x0000_t32" style="position:absolute;margin-left:9.75pt;margin-top:6.75pt;width:19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" strokecolor="black [3200]" strokeweight=".5pt">
                <v:stroke startarrow="block" endarrow="block" joinstyle="miter"/>
              </v:shape>
            </w:pict>
          </mc:Fallback>
        </mc:AlternateContent>
      </w:r>
      <w:r>
        <w:rPr>
          <w:rFonts w:ascii="Times New Roman" w:eastAsia="Times New Roman" w:hAnsi="Times New Roman" w:cs="Times New Roman"/>
          <w:sz w:val="48"/>
          <w:szCs w:val="48"/>
          <w:lang w:val="en-IN" w:eastAsia="en-IN"/>
        </w:rPr>
        <w:tab/>
      </w:r>
      <m:oMath>
        <m:r>
          <w:rPr>
            <w:rFonts w:ascii="Cambria Math" w:eastAsia="Times New Roman" w:hAnsi="Cambria Math" w:cs="Times New Roman"/>
            <w:sz w:val="48"/>
            <w:szCs w:val="48"/>
            <w:lang w:val="en-IN" w:eastAsia="en-IN"/>
          </w:rPr>
          <m:t>x</m:t>
        </m:r>
      </m:oMath>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m:oMath>
        <m:r>
          <w:rPr>
            <w:rFonts w:ascii="Cambria Math" w:eastAsia="Times New Roman" w:hAnsi="Cambria Math" w:cs="Times New Roman"/>
            <w:sz w:val="48"/>
            <w:szCs w:val="48"/>
            <w:lang w:val="en-IN" w:eastAsia="en-IN"/>
          </w:rPr>
          <m:t>y</m:t>
        </m:r>
      </m:oMath>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m:oMath>
        <m:r>
          <w:rPr>
            <w:rFonts w:ascii="Cambria Math" w:eastAsia="Times New Roman" w:hAnsi="Cambria Math" w:cs="Times New Roman"/>
            <w:sz w:val="48"/>
            <w:szCs w:val="48"/>
            <w:lang w:val="en-IN" w:eastAsia="en-IN"/>
          </w:rPr>
          <m:t>g</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x,y</m:t>
            </m:r>
          </m:e>
        </m:d>
        <m:box>
          <m:boxPr>
            <m:opEmu m:val="1"/>
            <m:ctrlPr>
              <w:rPr>
                <w:rFonts w:ascii="Cambria Math" w:eastAsia="Times New Roman" w:hAnsi="Cambria Math" w:cs="Times New Roman"/>
                <w:i/>
                <w:sz w:val="48"/>
                <w:szCs w:val="48"/>
                <w:lang w:val="en-IN" w:eastAsia="en-IN"/>
              </w:rPr>
            </m:ctrlPr>
          </m:boxPr>
          <m:e>
            <m:r>
              <w:rPr>
                <w:rFonts w:ascii="Cambria Math" w:eastAsia="Times New Roman" w:hAnsi="Cambria Math" w:cs="Times New Roman"/>
                <w:sz w:val="48"/>
                <w:szCs w:val="48"/>
              </w:rPr>
              <m:t>∶=</m:t>
            </m:r>
          </m:e>
        </m:box>
        <m:r>
          <w:rPr>
            <w:rFonts w:ascii="Cambria Math" w:eastAsia="Times New Roman" w:hAnsi="Cambria Math" w:cs="Times New Roman"/>
            <w:sz w:val="48"/>
            <w:szCs w:val="48"/>
            <w:lang w:val="en-IN" w:eastAsia="en-IN"/>
          </w:rPr>
          <m:t xml:space="preserve"> |y-x|</m:t>
        </m:r>
      </m:oMath>
    </w:p>
    <w:p w14:paraId="0EF016B4"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 </w:t>
      </w:r>
    </w:p>
    <w:p w14:paraId="2BA3AA45"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In multi-calc you guys learnt that a line element ds can be represented by:</w:t>
      </w:r>
    </w:p>
    <w:p w14:paraId="40C7D95B" w14:textId="77777777" w:rsidR="002B3EB2" w:rsidRPr="00EC11B7" w:rsidRDefault="002B3EB2" w:rsidP="002B3EB2">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dx</m:t>
                  </m:r>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dy</m:t>
                  </m:r>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dz</m:t>
                  </m:r>
                </m:e>
              </m:d>
            </m:e>
            <m:sup>
              <m:r>
                <w:rPr>
                  <w:rFonts w:ascii="Cambria Math" w:eastAsia="Times New Roman" w:hAnsi="Cambria Math" w:cs="Times New Roman"/>
                  <w:sz w:val="48"/>
                  <w:szCs w:val="48"/>
                  <w:lang w:val="en-IN" w:eastAsia="en-IN"/>
                </w:rPr>
                <m:t>2</m:t>
              </m:r>
            </m:sup>
          </m:sSup>
        </m:oMath>
      </m:oMathPara>
    </w:p>
    <w:p w14:paraId="4DEA4C0D"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And then you divided it by dt (for some parameter t), to use it in line integrals and stuff. In, a similar fashion when in remaninnian geometry we write line element like:</w:t>
      </w:r>
    </w:p>
    <w:p w14:paraId="30748051" w14:textId="77777777" w:rsidR="002B3EB2" w:rsidRDefault="002B3EB2" w:rsidP="002B3EB2">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j</m:t>
            </m:r>
          </m:sup>
        </m:sSup>
      </m:oMath>
      <w:r>
        <w:rPr>
          <w:rFonts w:ascii="Times New Roman" w:eastAsia="Times New Roman" w:hAnsi="Times New Roman" w:cs="Times New Roman"/>
          <w:sz w:val="48"/>
          <w:szCs w:val="48"/>
          <w:lang w:val="en-IN" w:eastAsia="en-IN"/>
        </w:rPr>
        <w:t xml:space="preserve"> | i,j = 1,2,,……..,n : n being the dimension of the manifold.</w:t>
      </w:r>
    </w:p>
    <w:p w14:paraId="006B64FE" w14:textId="77777777" w:rsidR="002B3EB2" w:rsidRDefault="002B3EB2" w:rsidP="002B3EB2">
      <w:pPr>
        <w:rPr>
          <w:rFonts w:ascii="Times New Roman" w:eastAsia="Times New Roman" w:hAnsi="Times New Roman" w:cs="Times New Roman"/>
          <w:sz w:val="48"/>
          <w:szCs w:val="48"/>
          <w:lang w:val="en-IN" w:eastAsia="en-IN"/>
        </w:rPr>
      </w:pPr>
    </w:p>
    <w:p w14:paraId="330E1547"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Where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oMath>
      <w:r>
        <w:rPr>
          <w:rFonts w:ascii="Times New Roman" w:eastAsia="Times New Roman" w:hAnsi="Times New Roman" w:cs="Times New Roman"/>
          <w:sz w:val="48"/>
          <w:szCs w:val="48"/>
          <w:lang w:val="en-IN" w:eastAsia="en-IN"/>
        </w:rPr>
        <w:t xml:space="preserve"> is our long time waited…you guessed it </w:t>
      </w:r>
      <w:r w:rsidRPr="00044C77">
        <w:rPr>
          <w:rFonts w:ascii="Times New Roman" w:eastAsia="Times New Roman" w:hAnsi="Times New Roman" w:cs="Times New Roman"/>
          <w:i/>
          <w:iCs/>
          <w:sz w:val="48"/>
          <w:szCs w:val="48"/>
          <w:lang w:val="en-IN" w:eastAsia="en-IN"/>
        </w:rPr>
        <w:t>metric tensor</w:t>
      </w:r>
      <w:r>
        <w:rPr>
          <w:rFonts w:ascii="Times New Roman" w:eastAsia="Times New Roman" w:hAnsi="Times New Roman" w:cs="Times New Roman"/>
          <w:sz w:val="48"/>
          <w:szCs w:val="48"/>
          <w:lang w:val="en-IN" w:eastAsia="en-IN"/>
        </w:rPr>
        <w:t>.</w:t>
      </w:r>
    </w:p>
    <w:p w14:paraId="3E5316B1"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Intuitively you can think metric tensor as a factor which acts when coordinate system is changed, so that our ds act as an invariant under the transformation.</w:t>
      </w:r>
    </w:p>
    <w:p w14:paraId="149A57BD" w14:textId="77777777" w:rsidR="002B3EB2" w:rsidRDefault="002B3EB2" w:rsidP="002B3EB2">
      <w:pPr>
        <w:rPr>
          <w:rFonts w:ascii="Times New Roman" w:eastAsia="Times New Roman" w:hAnsi="Times New Roman" w:cs="Times New Roman"/>
          <w:sz w:val="48"/>
          <w:szCs w:val="48"/>
          <w:lang w:val="en-IN" w:eastAsia="en-IN"/>
        </w:rPr>
      </w:pPr>
    </w:p>
    <w:p w14:paraId="002497C6"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Mathematically : G(e) =</w:t>
      </w:r>
      <m:oMath>
        <m:r>
          <w:rPr>
            <w:rFonts w:ascii="Cambria Math" w:eastAsia="Times New Roman" w:hAnsi="Cambria Math" w:cs="Times New Roman"/>
            <w:sz w:val="48"/>
            <w:szCs w:val="48"/>
            <w:lang w:val="en-IN" w:eastAsia="en-IN"/>
          </w:rPr>
          <m:t>(J</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φ)</m:t>
            </m:r>
          </m:e>
          <m:sup>
            <m:r>
              <w:rPr>
                <w:rFonts w:ascii="Cambria Math" w:eastAsia="Times New Roman" w:hAnsi="Cambria Math" w:cs="Times New Roman"/>
                <w:sz w:val="48"/>
                <w:szCs w:val="48"/>
                <w:lang w:val="en-IN" w:eastAsia="en-IN"/>
              </w:rPr>
              <m:t>T</m:t>
            </m:r>
          </m:sup>
        </m:sSup>
        <m:r>
          <w:rPr>
            <w:rFonts w:ascii="Cambria Math" w:eastAsia="Times New Roman" w:hAnsi="Cambria Math" w:cs="Times New Roman"/>
            <w:sz w:val="48"/>
            <w:szCs w:val="48"/>
            <w:lang w:val="en-IN" w:eastAsia="en-IN"/>
          </w:rPr>
          <m:t xml:space="preserve"> (Jφ)</m:t>
        </m:r>
      </m:oMath>
    </w:p>
    <w:p w14:paraId="16DF3D8E"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 Where </w:t>
      </w:r>
      <m:oMath>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Jφ</m:t>
            </m:r>
          </m:e>
        </m:d>
      </m:oMath>
      <w:r>
        <w:rPr>
          <w:rFonts w:ascii="Times New Roman" w:eastAsia="Times New Roman" w:hAnsi="Times New Roman" w:cs="Times New Roman"/>
          <w:sz w:val="48"/>
          <w:szCs w:val="48"/>
          <w:lang w:val="en-IN" w:eastAsia="en-IN"/>
        </w:rPr>
        <w:t xml:space="preserve"> is our good ol’ jacobian matrix ( it seems as if our intuition was not that far off)</w:t>
      </w:r>
    </w:p>
    <w:p w14:paraId="0D493407" w14:textId="77777777" w:rsidR="002B3EB2" w:rsidRDefault="002B3EB2" w:rsidP="002B3EB2">
      <w:pPr>
        <w:rPr>
          <w:rFonts w:ascii="Times New Roman" w:eastAsia="Times New Roman" w:hAnsi="Times New Roman" w:cs="Times New Roman"/>
          <w:sz w:val="48"/>
          <w:szCs w:val="48"/>
          <w:lang w:val="en-IN" w:eastAsia="en-IN"/>
        </w:rPr>
      </w:pPr>
    </w:p>
    <w:p w14:paraId="4C5D9E4E"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J</w:t>
      </w:r>
      <m:oMath>
        <m:r>
          <w:rPr>
            <w:rFonts w:ascii="Cambria Math" w:eastAsia="Times New Roman" w:hAnsi="Cambria Math" w:cs="Times New Roman"/>
            <w:sz w:val="48"/>
            <w:szCs w:val="48"/>
            <w:lang w:val="en-IN" w:eastAsia="en-IN"/>
          </w:rPr>
          <m:t>φ</m:t>
        </m:r>
      </m:oMath>
      <w:r>
        <w:rPr>
          <w:rFonts w:ascii="Times New Roman" w:eastAsia="Times New Roman" w:hAnsi="Times New Roman" w:cs="Times New Roman"/>
          <w:sz w:val="48"/>
          <w:szCs w:val="48"/>
          <w:lang w:val="en-IN" w:eastAsia="en-IN"/>
        </w:rPr>
        <w:t xml:space="preserve"> = </w:t>
      </w:r>
      <m:oMath>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φ</m:t>
                          </m:r>
                        </m:e>
                        <m:sup>
                          <m:r>
                            <w:rPr>
                              <w:rFonts w:ascii="Cambria Math" w:eastAsia="Times New Roman" w:hAnsi="Cambria Math" w:cs="Times New Roman"/>
                              <w:sz w:val="48"/>
                              <w:szCs w:val="48"/>
                            </w:rPr>
                            <m:t>1</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1</m:t>
                          </m:r>
                        </m:sup>
                      </m:sSup>
                    </m:den>
                  </m:f>
                </m:e>
                <m:e>
                  <m:r>
                    <w:rPr>
                      <w:rFonts w:ascii="Cambria Math" w:eastAsia="Times New Roman" w:hAnsi="Cambria Math" w:cs="Times New Roman"/>
                      <w:sz w:val="48"/>
                      <w:szCs w:val="48"/>
                    </w:rPr>
                    <m:t>⋯</m:t>
                  </m:r>
                </m:e>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φ</m:t>
                          </m:r>
                        </m:e>
                        <m:sup>
                          <m:r>
                            <w:rPr>
                              <w:rFonts w:ascii="Cambria Math" w:eastAsia="Times New Roman" w:hAnsi="Cambria Math" w:cs="Times New Roman"/>
                              <w:sz w:val="48"/>
                              <w:szCs w:val="48"/>
                            </w:rPr>
                            <m:t>1</m:t>
                          </m:r>
                        </m:sup>
                      </m:sSup>
                    </m:num>
                    <m:den>
                      <m:eqArr>
                        <m:eqArrPr>
                          <m:ctrlPr>
                            <w:rPr>
                              <w:rFonts w:ascii="Cambria Math" w:eastAsia="Times New Roman" w:hAnsi="Cambria Math" w:cs="Times New Roman"/>
                              <w:i/>
                              <w:sz w:val="48"/>
                              <w:szCs w:val="48"/>
                            </w:rPr>
                          </m:ctrlPr>
                        </m:eqArrPr>
                        <m:e>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N</m:t>
                              </m:r>
                            </m:sup>
                          </m:sSup>
                        </m:e>
                        <m:e/>
                      </m:eqArr>
                    </m:den>
                  </m:f>
                </m:e>
              </m:mr>
              <m:mr>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mr>
              <m:m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φ</m:t>
                          </m:r>
                        </m:e>
                        <m:sup>
                          <m:r>
                            <w:rPr>
                              <w:rFonts w:ascii="Cambria Math" w:eastAsia="Times New Roman" w:hAnsi="Cambria Math" w:cs="Times New Roman"/>
                              <w:sz w:val="48"/>
                              <w:szCs w:val="48"/>
                            </w:rPr>
                            <m:t>N</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1</m:t>
                          </m:r>
                        </m:sup>
                      </m:sSup>
                    </m:den>
                  </m:f>
                </m:e>
                <m:e>
                  <m:r>
                    <w:rPr>
                      <w:rFonts w:ascii="Cambria Math" w:eastAsia="Times New Roman" w:hAnsi="Cambria Math" w:cs="Times New Roman"/>
                      <w:sz w:val="48"/>
                      <w:szCs w:val="48"/>
                    </w:rPr>
                    <m:t>⋯</m:t>
                  </m:r>
                </m:e>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φ</m:t>
                          </m:r>
                        </m:e>
                        <m:sup>
                          <m:r>
                            <w:rPr>
                              <w:rFonts w:ascii="Cambria Math" w:eastAsia="Times New Roman" w:hAnsi="Cambria Math" w:cs="Times New Roman"/>
                              <w:sz w:val="48"/>
                              <w:szCs w:val="48"/>
                            </w:rPr>
                            <m:t>N</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N</m:t>
                          </m:r>
                        </m:sup>
                      </m:sSup>
                    </m:den>
                  </m:f>
                </m:e>
              </m:mr>
            </m:m>
          </m:e>
        </m:d>
      </m:oMath>
    </w:p>
    <w:p w14:paraId="3E8EF75A"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Det(</w:t>
      </w:r>
      <m:oMath>
        <m:r>
          <w:rPr>
            <w:rFonts w:ascii="Cambria Math" w:eastAsia="Times New Roman" w:hAnsi="Cambria Math" w:cs="Times New Roman"/>
            <w:sz w:val="48"/>
            <w:szCs w:val="48"/>
            <w:lang w:val="en-IN" w:eastAsia="en-IN"/>
          </w:rPr>
          <m:t>g</m:t>
        </m:r>
      </m:oMath>
      <w:r>
        <w:rPr>
          <w:rFonts w:ascii="Times New Roman" w:eastAsia="Times New Roman" w:hAnsi="Times New Roman" w:cs="Times New Roman"/>
          <w:sz w:val="48"/>
          <w:szCs w:val="48"/>
          <w:lang w:val="en-IN" w:eastAsia="en-IN"/>
        </w:rPr>
        <w:t xml:space="preserve">) = </w:t>
      </w:r>
      <m:oMath>
        <m:r>
          <w:rPr>
            <w:rFonts w:ascii="Cambria Math" w:eastAsia="Times New Roman" w:hAnsi="Cambria Math" w:cs="Times New Roman"/>
            <w:sz w:val="48"/>
            <w:szCs w:val="48"/>
            <w:lang w:val="en-IN" w:eastAsia="en-IN"/>
          </w:rPr>
          <m:t>g</m:t>
        </m:r>
      </m:oMath>
      <w:r>
        <w:rPr>
          <w:rFonts w:ascii="Times New Roman" w:eastAsia="Times New Roman" w:hAnsi="Times New Roman" w:cs="Times New Roman"/>
          <w:sz w:val="48"/>
          <w:szCs w:val="48"/>
          <w:lang w:val="en-IN" w:eastAsia="en-IN"/>
        </w:rPr>
        <w:t xml:space="preserve"> | just a notational step</w:t>
      </w:r>
    </w:p>
    <w:p w14:paraId="0DB3FBA9" w14:textId="77777777" w:rsidR="002B3EB2" w:rsidRDefault="002B3EB2" w:rsidP="002B3EB2">
      <w:pPr>
        <w:rPr>
          <w:rFonts w:ascii="Times New Roman" w:eastAsia="Times New Roman" w:hAnsi="Times New Roman" w:cs="Times New Roman"/>
          <w:sz w:val="48"/>
          <w:szCs w:val="48"/>
          <w:lang w:val="en-IN" w:eastAsia="en-IN"/>
        </w:rPr>
      </w:pPr>
    </w:p>
    <w:p w14:paraId="4CCA2C34" w14:textId="77777777" w:rsidR="002B3EB2" w:rsidRPr="00165B2C" w:rsidRDefault="002B3EB2" w:rsidP="002B3EB2">
      <w:pPr>
        <w:rPr>
          <w:sz w:val="44"/>
          <w:szCs w:val="44"/>
        </w:rPr>
      </w:pPr>
      <m:oMathPara>
        <m:oMathParaPr>
          <m:jc m:val="left"/>
        </m:oMathParaPr>
        <m:oMath>
          <m:sSup>
            <m:sSupPr>
              <m:ctrlPr>
                <w:rPr>
                  <w:rFonts w:ascii="Cambria Math" w:hAnsi="Cambria Math"/>
                  <w:i/>
                  <w:sz w:val="44"/>
                  <w:szCs w:val="44"/>
                </w:rPr>
              </m:ctrlPr>
            </m:sSupPr>
            <m:e>
              <m:r>
                <w:rPr>
                  <w:rFonts w:ascii="Cambria Math" w:hAnsi="Cambria Math"/>
                  <w:sz w:val="44"/>
                  <w:szCs w:val="44"/>
                </w:rPr>
                <m:t>g</m:t>
              </m:r>
            </m:e>
            <m:sup>
              <m:r>
                <w:rPr>
                  <w:rFonts w:ascii="Cambria Math" w:hAnsi="Cambria Math"/>
                  <w:sz w:val="44"/>
                  <w:szCs w:val="44"/>
                </w:rPr>
                <m:t>ij</m:t>
              </m:r>
            </m:sup>
          </m:sSup>
          <m:r>
            <w:rPr>
              <w:rFonts w:ascii="Cambria Math" w:hAnsi="Cambria Math"/>
              <w:sz w:val="44"/>
              <w:szCs w:val="44"/>
            </w:rPr>
            <m:t xml:space="preserve">= </m:t>
          </m:r>
          <m:f>
            <m:fPr>
              <m:ctrlPr>
                <w:rPr>
                  <w:rFonts w:ascii="Cambria Math" w:hAnsi="Cambria Math"/>
                  <w:i/>
                  <w:sz w:val="44"/>
                  <w:szCs w:val="44"/>
                </w:rPr>
              </m:ctrlPr>
            </m:fPr>
            <m:num>
              <m:r>
                <w:rPr>
                  <w:rFonts w:ascii="Cambria Math" w:hAnsi="Cambria Math"/>
                  <w:sz w:val="44"/>
                  <w:szCs w:val="44"/>
                </w:rPr>
                <m:t xml:space="preserve">cofactor of </m:t>
              </m:r>
              <m:sSub>
                <m:sSubPr>
                  <m:ctrlPr>
                    <w:rPr>
                      <w:rFonts w:ascii="Cambria Math" w:hAnsi="Cambria Math"/>
                      <w:i/>
                      <w:sz w:val="44"/>
                      <w:szCs w:val="44"/>
                    </w:rPr>
                  </m:ctrlPr>
                </m:sSubPr>
                <m:e>
                  <m:r>
                    <w:rPr>
                      <w:rFonts w:ascii="Cambria Math" w:hAnsi="Cambria Math"/>
                      <w:sz w:val="44"/>
                      <w:szCs w:val="44"/>
                    </w:rPr>
                    <m:t>g</m:t>
                  </m:r>
                </m:e>
                <m:sub>
                  <m:r>
                    <w:rPr>
                      <w:rFonts w:ascii="Cambria Math" w:hAnsi="Cambria Math"/>
                      <w:sz w:val="44"/>
                      <w:szCs w:val="44"/>
                    </w:rPr>
                    <m:t>ij</m:t>
                  </m:r>
                </m:sub>
              </m:sSub>
              <m:r>
                <w:rPr>
                  <w:rFonts w:ascii="Cambria Math" w:hAnsi="Cambria Math"/>
                  <w:sz w:val="44"/>
                  <w:szCs w:val="44"/>
                </w:rPr>
                <m:t>in g</m:t>
              </m:r>
            </m:num>
            <m:den>
              <m:r>
                <w:rPr>
                  <w:rFonts w:ascii="Cambria Math" w:hAnsi="Cambria Math"/>
                  <w:sz w:val="44"/>
                  <w:szCs w:val="44"/>
                </w:rPr>
                <m:t>g</m:t>
              </m:r>
            </m:den>
          </m:f>
        </m:oMath>
      </m:oMathPara>
    </w:p>
    <w:p w14:paraId="030EAE5F" w14:textId="77777777" w:rsidR="002B3EB2" w:rsidRDefault="002B3EB2" w:rsidP="002B3EB2">
      <w:pPr>
        <w:rPr>
          <w:sz w:val="44"/>
          <w:szCs w:val="44"/>
        </w:rPr>
      </w:pPr>
    </w:p>
    <w:p w14:paraId="65442011" w14:textId="77777777" w:rsidR="002B3EB2" w:rsidRDefault="002B3EB2" w:rsidP="002B3EB2">
      <w:pPr>
        <w:rPr>
          <w:rFonts w:ascii="Speak Pro" w:hAnsi="Speak Pro"/>
          <w:sz w:val="44"/>
          <w:szCs w:val="44"/>
        </w:rPr>
      </w:pPr>
    </w:p>
    <w:p w14:paraId="018F16CE" w14:textId="77777777" w:rsidR="002B3EB2" w:rsidRDefault="002B3EB2" w:rsidP="002B3EB2">
      <w:pPr>
        <w:rPr>
          <w:rFonts w:ascii="Times New Roman" w:hAnsi="Times New Roman" w:cs="Times New Roman"/>
          <w:i/>
          <w:iCs/>
          <w:sz w:val="48"/>
          <w:szCs w:val="48"/>
          <w:u w:val="single"/>
        </w:rPr>
      </w:pPr>
      <w:r w:rsidRPr="00165B2C">
        <w:rPr>
          <w:rFonts w:ascii="Times New Roman" w:hAnsi="Times New Roman" w:cs="Times New Roman"/>
          <w:i/>
          <w:iCs/>
          <w:sz w:val="48"/>
          <w:szCs w:val="48"/>
          <w:u w:val="single"/>
        </w:rPr>
        <w:t>Length of a curve:</w:t>
      </w:r>
    </w:p>
    <w:p w14:paraId="696A9328" w14:textId="77777777" w:rsidR="002B3EB2" w:rsidRDefault="002B3EB2" w:rsidP="002B3EB2">
      <w:pPr>
        <w:rPr>
          <w:rFonts w:ascii="Times New Roman" w:hAnsi="Times New Roman" w:cs="Times New Roman"/>
          <w:sz w:val="48"/>
          <w:szCs w:val="48"/>
        </w:rPr>
      </w:pPr>
      <w:r>
        <w:rPr>
          <w:rFonts w:ascii="Times New Roman" w:hAnsi="Times New Roman" w:cs="Times New Roman"/>
          <w:sz w:val="48"/>
          <w:szCs w:val="48"/>
        </w:rPr>
        <w:t>Again keep multi-variable calc. methods we define it by:</w:t>
      </w:r>
    </w:p>
    <w:p w14:paraId="389C59D2" w14:textId="77777777" w:rsidR="002B3EB2" w:rsidRPr="00165B2C" w:rsidRDefault="002B3EB2" w:rsidP="002B3EB2">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L= </m:t>
          </m:r>
          <m:nary>
            <m:naryPr>
              <m:limLoc m:val="subSup"/>
              <m:ctrlPr>
                <w:rPr>
                  <w:rFonts w:ascii="Cambria Math" w:eastAsia="Times New Roman" w:hAnsi="Cambria Math" w:cs="Times New Roman"/>
                  <w:i/>
                  <w:sz w:val="48"/>
                  <w:szCs w:val="48"/>
                  <w:lang w:val="en-IN" w:eastAsia="en-IN"/>
                </w:rPr>
              </m:ctrlPr>
            </m:naryPr>
            <m: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1</m:t>
                  </m:r>
                </m:sub>
              </m:sSub>
            </m:sub>
            <m: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2</m:t>
                  </m:r>
                </m:sub>
              </m:sSub>
            </m:sup>
            <m:e>
              <m:r>
                <w:rPr>
                  <w:rFonts w:ascii="Cambria Math" w:eastAsia="Times New Roman" w:hAnsi="Cambria Math" w:cs="Times New Roman"/>
                  <w:sz w:val="48"/>
                  <w:szCs w:val="48"/>
                  <w:lang w:val="en-IN" w:eastAsia="en-IN"/>
                </w:rPr>
                <m:t>dt</m:t>
              </m:r>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dt</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dt</m:t>
                      </m:r>
                    </m:den>
                  </m:f>
                  <m:r>
                    <w:rPr>
                      <w:rFonts w:ascii="Cambria Math" w:eastAsia="Times New Roman" w:hAnsi="Cambria Math" w:cs="Times New Roman"/>
                      <w:sz w:val="48"/>
                      <w:szCs w:val="48"/>
                      <w:lang w:val="en-IN" w:eastAsia="en-IN"/>
                    </w:rPr>
                    <m:t xml:space="preserve"> </m:t>
                  </m:r>
                </m:e>
              </m:rad>
            </m:e>
          </m:nary>
        </m:oMath>
      </m:oMathPara>
    </w:p>
    <w:p w14:paraId="612EAEFE"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You can clearly see resemblance with multi-calc here, if you can’t what are you doing here, go revise multi-calc through your multi-calc notes.</w:t>
      </w:r>
    </w:p>
    <w:p w14:paraId="56FC4114" w14:textId="77777777" w:rsidR="002B3EB2" w:rsidRDefault="002B3EB2" w:rsidP="002B3EB2">
      <w:pPr>
        <w:rPr>
          <w:rFonts w:ascii="Times New Roman" w:eastAsia="Times New Roman" w:hAnsi="Times New Roman" w:cs="Times New Roman"/>
          <w:sz w:val="48"/>
          <w:szCs w:val="48"/>
          <w:lang w:val="en-IN" w:eastAsia="en-IN"/>
        </w:rPr>
      </w:pPr>
    </w:p>
    <w:p w14:paraId="2659914E" w14:textId="77777777" w:rsidR="002B3EB2" w:rsidRDefault="002B3EB2" w:rsidP="002B3EB2">
      <w:pPr>
        <w:rPr>
          <w:rFonts w:ascii="Times New Roman" w:eastAsia="Times New Roman" w:hAnsi="Times New Roman" w:cs="Times New Roman"/>
          <w:sz w:val="48"/>
          <w:szCs w:val="48"/>
          <w:lang w:val="en-IN" w:eastAsia="en-IN"/>
        </w:rPr>
      </w:pPr>
      <w:r w:rsidRPr="00165B2C">
        <w:rPr>
          <w:rFonts w:ascii="Times New Roman" w:eastAsia="Times New Roman" w:hAnsi="Times New Roman" w:cs="Times New Roman"/>
          <w:i/>
          <w:iCs/>
          <w:sz w:val="48"/>
          <w:szCs w:val="48"/>
          <w:u w:val="single"/>
          <w:lang w:val="en-IN" w:eastAsia="en-IN"/>
        </w:rPr>
        <w:t>CONTRACTION</w:t>
      </w:r>
      <w:r>
        <w:rPr>
          <w:rFonts w:ascii="Times New Roman" w:eastAsia="Times New Roman" w:hAnsi="Times New Roman" w:cs="Times New Roman"/>
          <w:i/>
          <w:iCs/>
          <w:sz w:val="48"/>
          <w:szCs w:val="48"/>
          <w:u w:val="single"/>
          <w:lang w:val="en-IN" w:eastAsia="en-IN"/>
        </w:rPr>
        <w:t>:</w:t>
      </w:r>
    </w:p>
    <w:p w14:paraId="55282C89"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Déjà vu huh, well now we do it with our new friend metric tensor:</w:t>
      </w:r>
    </w:p>
    <w:p w14:paraId="01415D63" w14:textId="77777777" w:rsidR="002B3EB2" w:rsidRPr="004D3152" w:rsidRDefault="002B3EB2" w:rsidP="002B3EB2">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j</m:t>
              </m:r>
            </m:sup>
          </m:sSup>
        </m:oMath>
      </m:oMathPara>
    </w:p>
    <w:p w14:paraId="43A85BBB" w14:textId="77777777" w:rsidR="002B3EB2" w:rsidRPr="004D3152" w:rsidRDefault="002B3EB2" w:rsidP="002B3EB2">
      <w:pP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m:t>
              </m:r>
            </m:sup>
          </m:s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i</m:t>
              </m:r>
            </m:sub>
          </m:sSub>
        </m:oMath>
      </m:oMathPara>
    </w:p>
    <w:p w14:paraId="2CD3FAB0"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These are also called associated-tensors. But, we won’t use that terminology here.</w:t>
      </w:r>
    </w:p>
    <w:p w14:paraId="5B450A80" w14:textId="77777777" w:rsidR="002B3EB2" w:rsidRDefault="002B3EB2" w:rsidP="002B3EB2">
      <w:pPr>
        <w:rPr>
          <w:rFonts w:ascii="Times New Roman" w:eastAsia="Times New Roman" w:hAnsi="Times New Roman" w:cs="Times New Roman"/>
          <w:sz w:val="48"/>
          <w:szCs w:val="48"/>
          <w:lang w:val="en-IN" w:eastAsia="en-IN"/>
        </w:rPr>
      </w:pPr>
    </w:p>
    <w:p w14:paraId="02B0C52B" w14:textId="77777777" w:rsidR="002B3EB2" w:rsidRDefault="002B3EB2" w:rsidP="002B3EB2">
      <w:pPr>
        <w:rPr>
          <w:rFonts w:ascii="Times New Roman" w:eastAsia="Times New Roman" w:hAnsi="Times New Roman" w:cs="Times New Roman"/>
          <w:i/>
          <w:iCs/>
          <w:sz w:val="48"/>
          <w:szCs w:val="48"/>
          <w:u w:val="single"/>
          <w:lang w:val="en-IN" w:eastAsia="en-IN"/>
        </w:rPr>
      </w:pPr>
      <w:r w:rsidRPr="004D3152">
        <w:rPr>
          <w:rFonts w:ascii="Times New Roman" w:eastAsia="Times New Roman" w:hAnsi="Times New Roman" w:cs="Times New Roman"/>
          <w:i/>
          <w:iCs/>
          <w:sz w:val="48"/>
          <w:szCs w:val="48"/>
          <w:u w:val="single"/>
          <w:lang w:val="en-IN" w:eastAsia="en-IN"/>
        </w:rPr>
        <w:t>ORTHAGONAITY CONDITION</w:t>
      </w:r>
      <w:r>
        <w:rPr>
          <w:rFonts w:ascii="Times New Roman" w:eastAsia="Times New Roman" w:hAnsi="Times New Roman" w:cs="Times New Roman"/>
          <w:i/>
          <w:iCs/>
          <w:sz w:val="48"/>
          <w:szCs w:val="48"/>
          <w:u w:val="single"/>
          <w:lang w:val="en-IN" w:eastAsia="en-IN"/>
        </w:rPr>
        <w:t>:</w:t>
      </w:r>
    </w:p>
    <w:p w14:paraId="5288AEFA" w14:textId="77777777" w:rsidR="002B3EB2" w:rsidRPr="004D3152" w:rsidRDefault="002B3EB2" w:rsidP="002B3EB2">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m:t>
              </m:r>
            </m:sup>
          </m:sSup>
          <m:r>
            <w:rPr>
              <w:rFonts w:ascii="Cambria Math" w:eastAsia="Times New Roman" w:hAnsi="Cambria Math" w:cs="Times New Roman"/>
              <w:sz w:val="48"/>
              <w:szCs w:val="48"/>
              <w:lang w:val="en-IN" w:eastAsia="en-IN"/>
            </w:rPr>
            <m:t>=0</m:t>
          </m:r>
        </m:oMath>
      </m:oMathPara>
    </w:p>
    <w:p w14:paraId="60AD9B0A"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And guess what this expression mean:</w:t>
      </w:r>
    </w:p>
    <w:p w14:paraId="7F21C6E4" w14:textId="77777777" w:rsidR="002B3EB2" w:rsidRDefault="002B3EB2" w:rsidP="002B3EB2">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 xml:space="preserve">A= </m:t>
        </m:r>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j</m:t>
                </m:r>
              </m:sup>
            </m:sSup>
          </m:e>
        </m:rad>
      </m:oMath>
      <w:r>
        <w:rPr>
          <w:rFonts w:ascii="Times New Roman" w:eastAsia="Times New Roman" w:hAnsi="Times New Roman" w:cs="Times New Roman"/>
          <w:sz w:val="48"/>
          <w:szCs w:val="48"/>
          <w:lang w:val="en-IN" w:eastAsia="en-IN"/>
        </w:rPr>
        <w:t xml:space="preserve"> | yup, you guessed it, it’s the magnitude of a given vector</w:t>
      </w:r>
    </w:p>
    <w:p w14:paraId="4DD8071F" w14:textId="77777777"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Unit vectors can be shown as :</w:t>
      </w:r>
    </w:p>
    <w:p w14:paraId="7396187C" w14:textId="77777777" w:rsidR="002B3EB2" w:rsidRDefault="002B3EB2" w:rsidP="002B3EB2">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j</m:t>
              </m:r>
            </m:sup>
          </m:sSup>
          <m:r>
            <w:rPr>
              <w:rFonts w:ascii="Cambria Math" w:eastAsia="Times New Roman" w:hAnsi="Cambria Math" w:cs="Times New Roman"/>
              <w:sz w:val="48"/>
              <w:szCs w:val="48"/>
              <w:lang w:val="en-IN" w:eastAsia="en-IN"/>
            </w:rPr>
            <m:t>=1</m:t>
          </m:r>
        </m:oMath>
      </m:oMathPara>
    </w:p>
    <w:p w14:paraId="60364049" w14:textId="77777777" w:rsidR="002B3EB2" w:rsidRDefault="002B3EB2" w:rsidP="002B3EB2">
      <w:pPr>
        <w:rPr>
          <w:rFonts w:ascii="Times New Roman" w:eastAsia="Times New Roman" w:hAnsi="Times New Roman" w:cs="Times New Roman"/>
          <w:sz w:val="48"/>
          <w:szCs w:val="48"/>
          <w:lang w:val="en-IN" w:eastAsia="en-IN"/>
        </w:rPr>
      </w:pPr>
    </w:p>
    <w:p w14:paraId="1C4D1873" w14:textId="77777777" w:rsidR="002B3EB2" w:rsidRDefault="002B3EB2" w:rsidP="002B3EB2">
      <w:pPr>
        <w:rPr>
          <w:rFonts w:ascii="Times New Roman" w:eastAsia="Times New Roman" w:hAnsi="Times New Roman" w:cs="Times New Roman"/>
          <w:i/>
          <w:iCs/>
          <w:sz w:val="48"/>
          <w:szCs w:val="48"/>
          <w:u w:val="single"/>
          <w:lang w:val="en-IN" w:eastAsia="en-IN"/>
        </w:rPr>
      </w:pPr>
      <w:r w:rsidRPr="004D3152">
        <w:rPr>
          <w:rFonts w:ascii="Times New Roman" w:eastAsia="Times New Roman" w:hAnsi="Times New Roman" w:cs="Times New Roman"/>
          <w:i/>
          <w:iCs/>
          <w:sz w:val="48"/>
          <w:szCs w:val="48"/>
          <w:u w:val="single"/>
          <w:lang w:val="en-IN" w:eastAsia="en-IN"/>
        </w:rPr>
        <w:t>ANGLE BETWEEN VECTORS</w:t>
      </w:r>
      <w:r>
        <w:rPr>
          <w:rFonts w:ascii="Times New Roman" w:eastAsia="Times New Roman" w:hAnsi="Times New Roman" w:cs="Times New Roman"/>
          <w:i/>
          <w:iCs/>
          <w:sz w:val="48"/>
          <w:szCs w:val="48"/>
          <w:u w:val="single"/>
          <w:lang w:val="en-IN" w:eastAsia="en-IN"/>
        </w:rPr>
        <w:t>:</w:t>
      </w:r>
    </w:p>
    <w:p w14:paraId="54AFA4C8" w14:textId="77777777" w:rsidR="002B3EB2" w:rsidRPr="003E2BB2" w:rsidRDefault="002B3EB2" w:rsidP="002B3EB2">
      <w:pPr>
        <w:rPr>
          <w:rFonts w:ascii="Times New Roman" w:eastAsia="Times New Roman" w:hAnsi="Times New Roman" w:cs="Times New Roman"/>
          <w:sz w:val="48"/>
          <w:szCs w:val="48"/>
          <w:lang w:val="en-IN" w:eastAsia="en-IN"/>
        </w:rPr>
      </w:p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oMath>
      <w:r>
        <w:rPr>
          <w:rFonts w:ascii="Times New Roman" w:eastAsia="Times New Roman" w:hAnsi="Times New Roman" w:cs="Times New Roman"/>
          <w:sz w:val="48"/>
          <w:szCs w:val="48"/>
          <w:lang w:val="en-IN" w:eastAsia="en-IN"/>
        </w:rPr>
        <w:t xml:space="preserve"> and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m:t>
            </m:r>
          </m:sup>
        </m:sSup>
      </m:oMath>
      <w:r>
        <w:rPr>
          <w:rFonts w:ascii="Times New Roman" w:eastAsia="Times New Roman" w:hAnsi="Times New Roman" w:cs="Times New Roman"/>
          <w:sz w:val="48"/>
          <w:szCs w:val="48"/>
          <w:lang w:val="en-IN" w:eastAsia="en-IN"/>
        </w:rPr>
        <w:t xml:space="preserve"> are two non-null contravariant tensor and the angle between them Φ can be calculated by:</w:t>
      </w:r>
    </w:p>
    <w:p w14:paraId="71515E8D" w14:textId="77777777" w:rsidR="002B3EB2" w:rsidRDefault="002B3EB2" w:rsidP="002B3EB2">
      <w:pPr>
        <w:rPr>
          <w:rFonts w:ascii="Times New Roman" w:eastAsia="Times New Roman" w:hAnsi="Times New Roman" w:cs="Times New Roman"/>
          <w:sz w:val="48"/>
          <w:szCs w:val="48"/>
          <w:lang w:val="en-IN" w:eastAsia="en-IN"/>
        </w:rPr>
      </w:pPr>
    </w:p>
    <w:p w14:paraId="59A53584" w14:textId="77777777" w:rsidR="002B3EB2" w:rsidRPr="003E2BB2" w:rsidRDefault="002B3EB2" w:rsidP="002B3EB2">
      <w:pPr>
        <w:rPr>
          <w:rFonts w:ascii="Times New Roman" w:eastAsia="Times New Roman" w:hAnsi="Times New Roman" w:cs="Times New Roman"/>
          <w:sz w:val="48"/>
          <w:szCs w:val="48"/>
          <w:lang w:val="en-IN" w:eastAsia="en-IN"/>
        </w:rPr>
      </w:pPr>
      <m:oMathPara>
        <m:oMath>
          <m:r>
            <m:rPr>
              <m:sty m:val="p"/>
            </m:rPr>
            <w:rPr>
              <w:rFonts w:ascii="Cambria Math" w:eastAsia="Times New Roman" w:hAnsi="Cambria Math" w:cs="Times New Roman"/>
              <w:sz w:val="48"/>
              <w:szCs w:val="48"/>
              <w:lang w:val="en-IN" w:eastAsia="en-IN"/>
            </w:rPr>
            <m:t>Φ</m:t>
          </m:r>
          <m:r>
            <w:rPr>
              <w:rFonts w:ascii="Cambria Math" w:eastAsia="Times New Roman" w:hAnsi="Cambria Math" w:cs="Times New Roman"/>
              <w:sz w:val="48"/>
              <w:szCs w:val="48"/>
              <w:lang w:val="en-IN" w:eastAsia="en-IN"/>
            </w:rPr>
            <m:t xml:space="preserve">= </m:t>
          </m:r>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rPr>
                    <m:t>cos</m:t>
                  </m:r>
                </m:e>
                <m:sup>
                  <m:r>
                    <w:rPr>
                      <w:rFonts w:ascii="Cambria Math" w:eastAsia="Times New Roman" w:hAnsi="Cambria Math" w:cs="Times New Roman"/>
                      <w:sz w:val="48"/>
                      <w:szCs w:val="48"/>
                    </w:rPr>
                    <m:t>-1</m:t>
                  </m:r>
                </m:sup>
              </m:sSup>
            </m:fName>
            <m:e>
              <m:f>
                <m:fPr>
                  <m:ctrlPr>
                    <w:rPr>
                      <w:rFonts w:ascii="Cambria Math" w:eastAsia="Times New Roman" w:hAnsi="Cambria Math" w:cs="Times New Roman"/>
                      <w:i/>
                      <w:sz w:val="48"/>
                      <w:szCs w:val="48"/>
                      <w:lang w:val="en-IN" w:eastAsia="en-IN"/>
                    </w:rPr>
                  </m:ctrlPr>
                </m:fPr>
                <m:num>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m:t>
                      </m:r>
                    </m:sup>
                  </m:sSup>
                </m:num>
                <m:den>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j</m:t>
                          </m:r>
                        </m:sup>
                      </m:sSup>
                    </m:e>
                  </m:rad>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m:t>
                          </m:r>
                        </m:sup>
                      </m:sSup>
                    </m:e>
                  </m:rad>
                </m:den>
              </m:f>
            </m:e>
          </m:func>
        </m:oMath>
      </m:oMathPara>
    </w:p>
    <w:p w14:paraId="3202F12E" w14:textId="28D861B8" w:rsidR="002B3EB2" w:rsidRDefault="002B3EB2" w:rsidP="002B3EB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what we have done up until now, is that we have moved from our classical Eucledian(cartessian) geometry to our new reimannian geometry by changing things accordingly. We are dealing with arbitrary finite no. of dimensions right now, when we start GR we’ll confine ourselves to 4 dimensions. This, is a more general picture that we have painted here.</w:t>
      </w:r>
    </w:p>
    <w:p w14:paraId="26433412" w14:textId="77777777" w:rsidR="00587F5B" w:rsidRDefault="00587F5B" w:rsidP="00587F5B">
      <w:pPr>
        <w:rPr>
          <w:rFonts w:ascii="Times New Roman" w:eastAsia="Times New Roman" w:hAnsi="Times New Roman" w:cs="Times New Roman"/>
          <w:sz w:val="48"/>
          <w:szCs w:val="48"/>
          <w:lang w:val="en-IN" w:eastAsia="en-IN"/>
        </w:rPr>
      </w:pPr>
    </w:p>
    <w:p w14:paraId="7B31668F" w14:textId="77777777" w:rsidR="00587F5B" w:rsidRDefault="00587F5B" w:rsidP="00587F5B">
      <w:pPr>
        <w:jc w:val="center"/>
        <w:rPr>
          <w:rFonts w:ascii="Times New Roman" w:eastAsia="Times New Roman" w:hAnsi="Times New Roman" w:cs="Times New Roman"/>
          <w:i/>
          <w:iCs/>
          <w:sz w:val="72"/>
          <w:szCs w:val="72"/>
          <w:u w:val="single"/>
          <w:lang w:val="en-IN" w:eastAsia="en-IN"/>
        </w:rPr>
      </w:pPr>
      <w:r w:rsidRPr="00BF09B5">
        <w:rPr>
          <w:rFonts w:ascii="Times New Roman" w:eastAsia="Times New Roman" w:hAnsi="Times New Roman" w:cs="Times New Roman"/>
          <w:i/>
          <w:iCs/>
          <w:sz w:val="72"/>
          <w:szCs w:val="72"/>
          <w:u w:val="single"/>
          <w:lang w:val="en-IN" w:eastAsia="en-IN"/>
        </w:rPr>
        <w:t>CHRISTOFFEL SYMBOLS</w:t>
      </w:r>
      <w:r>
        <w:rPr>
          <w:rFonts w:ascii="Times New Roman" w:eastAsia="Times New Roman" w:hAnsi="Times New Roman" w:cs="Times New Roman"/>
          <w:i/>
          <w:iCs/>
          <w:sz w:val="72"/>
          <w:szCs w:val="72"/>
          <w:u w:val="single"/>
          <w:lang w:val="en-IN" w:eastAsia="en-IN"/>
        </w:rPr>
        <w:t>:</w:t>
      </w:r>
    </w:p>
    <w:p w14:paraId="31387BDA" w14:textId="77777777" w:rsidR="00587F5B" w:rsidRDefault="00587F5B" w:rsidP="00587F5B">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The shit’s getting real now. Before, you even ask Christoffel are NOT tensors.</w:t>
      </w:r>
    </w:p>
    <w:p w14:paraId="5EF4366E" w14:textId="77777777" w:rsidR="00587F5B" w:rsidRDefault="00587F5B" w:rsidP="00587F5B">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They are a function from a given jet bundle to R. But, you don’t have to worry about this definition, at least not at this stage. Just, think of them as the derivates of our metric tensor. They describe a metric connection and it is a special kind of the affine connection to surfaces or other manifolds endowed with a metric , allowing distances to be measured on that surface. Affine connection is a geometric object on a smooth manifold which connects nearby tangent spaces.</w:t>
      </w:r>
    </w:p>
    <w:p w14:paraId="59D90ACD" w14:textId="77777777" w:rsidR="00587F5B" w:rsidRDefault="00587F5B" w:rsidP="00587F5B">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If you didn’t understand a word up there, think of Christoffel symbols as a function which helps you make better calculation on surface of manifolds involving curvatures, distances, etc. </w:t>
      </w:r>
    </w:p>
    <w:p w14:paraId="76804970" w14:textId="77777777" w:rsidR="00587F5B" w:rsidRDefault="00587F5B" w:rsidP="00587F5B">
      <w:pPr>
        <w:jc w:val="center"/>
        <w:rPr>
          <w:rFonts w:ascii="Times New Roman" w:eastAsia="Times New Roman" w:hAnsi="Times New Roman" w:cs="Times New Roman"/>
          <w:sz w:val="48"/>
          <w:szCs w:val="48"/>
          <w:lang w:val="en-IN" w:eastAsia="en-IN"/>
        </w:rPr>
      </w:pPr>
    </w:p>
    <w:p w14:paraId="328E4E44" w14:textId="77777777" w:rsidR="00587F5B" w:rsidRDefault="00587F5B" w:rsidP="00587F5B">
      <w:pPr>
        <w:rPr>
          <w:rFonts w:ascii="Times New Roman" w:eastAsia="Times New Roman" w:hAnsi="Times New Roman" w:cs="Times New Roman"/>
          <w:i/>
          <w:iCs/>
          <w:sz w:val="48"/>
          <w:szCs w:val="48"/>
          <w:u w:val="single"/>
          <w:lang w:val="en-IN" w:eastAsia="en-IN"/>
        </w:rPr>
      </w:pPr>
      <w:r w:rsidRPr="00BA378A">
        <w:rPr>
          <w:rFonts w:ascii="Times New Roman" w:eastAsia="Times New Roman" w:hAnsi="Times New Roman" w:cs="Times New Roman"/>
          <w:i/>
          <w:iCs/>
          <w:sz w:val="48"/>
          <w:szCs w:val="48"/>
          <w:u w:val="single"/>
          <w:lang w:val="en-IN" w:eastAsia="en-IN"/>
        </w:rPr>
        <w:lastRenderedPageBreak/>
        <w:t>CHRIS. SYMBOL OF 1</w:t>
      </w:r>
      <w:r w:rsidRPr="00BA378A">
        <w:rPr>
          <w:rFonts w:ascii="Times New Roman" w:eastAsia="Times New Roman" w:hAnsi="Times New Roman" w:cs="Times New Roman"/>
          <w:i/>
          <w:iCs/>
          <w:sz w:val="48"/>
          <w:szCs w:val="48"/>
          <w:u w:val="single"/>
          <w:vertAlign w:val="superscript"/>
          <w:lang w:val="en-IN" w:eastAsia="en-IN"/>
        </w:rPr>
        <w:t>ST</w:t>
      </w:r>
      <w:r w:rsidRPr="00BA378A">
        <w:rPr>
          <w:rFonts w:ascii="Times New Roman" w:eastAsia="Times New Roman" w:hAnsi="Times New Roman" w:cs="Times New Roman"/>
          <w:i/>
          <w:iCs/>
          <w:sz w:val="48"/>
          <w:szCs w:val="48"/>
          <w:u w:val="single"/>
          <w:lang w:val="en-IN" w:eastAsia="en-IN"/>
        </w:rPr>
        <w:t xml:space="preserve"> KIND</w:t>
      </w:r>
      <w:r>
        <w:rPr>
          <w:rFonts w:ascii="Times New Roman" w:eastAsia="Times New Roman" w:hAnsi="Times New Roman" w:cs="Times New Roman"/>
          <w:i/>
          <w:iCs/>
          <w:sz w:val="48"/>
          <w:szCs w:val="48"/>
          <w:u w:val="single"/>
          <w:lang w:val="en-IN" w:eastAsia="en-IN"/>
        </w:rPr>
        <w:t>:</w:t>
      </w:r>
    </w:p>
    <w:p w14:paraId="185D54DB" w14:textId="77777777" w:rsidR="00587F5B" w:rsidRPr="00BA378A" w:rsidRDefault="00587F5B" w:rsidP="00587F5B">
      <w:pPr>
        <w:rPr>
          <w:rFonts w:ascii="Times New Roman" w:eastAsia="Times New Roman" w:hAnsi="Times New Roman" w:cs="Times New Roman"/>
          <w:sz w:val="48"/>
          <w:szCs w:val="48"/>
          <w:lang w:val="en-IN" w:eastAsia="en-IN"/>
        </w:rPr>
      </w:pPr>
      <m:oMathPara>
        <m:oMath>
          <m:d>
            <m:dPr>
              <m:begChr m:val="["/>
              <m:endChr m:val="]"/>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ij,k</m:t>
              </m:r>
            </m:e>
          </m:d>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ik</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jk</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ij</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e>
          </m:d>
        </m:oMath>
      </m:oMathPara>
    </w:p>
    <w:p w14:paraId="4F8D1A58"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object isn’t really used that much.</w:t>
      </w:r>
    </w:p>
    <w:p w14:paraId="73387210" w14:textId="77777777" w:rsidR="00587F5B" w:rsidRDefault="00587F5B" w:rsidP="00587F5B">
      <w:pPr>
        <w:jc w:val="center"/>
        <w:rPr>
          <w:rFonts w:ascii="Times New Roman" w:eastAsia="Times New Roman" w:hAnsi="Times New Roman" w:cs="Times New Roman"/>
          <w:sz w:val="48"/>
          <w:szCs w:val="48"/>
          <w:lang w:val="en-IN" w:eastAsia="en-IN"/>
        </w:rPr>
      </w:pPr>
    </w:p>
    <w:p w14:paraId="577CD6AF" w14:textId="77777777" w:rsidR="00587F5B" w:rsidRDefault="00587F5B" w:rsidP="00587F5B">
      <w:pPr>
        <w:rPr>
          <w:rFonts w:ascii="Times New Roman" w:eastAsia="Times New Roman" w:hAnsi="Times New Roman" w:cs="Times New Roman"/>
          <w:i/>
          <w:iCs/>
          <w:sz w:val="48"/>
          <w:szCs w:val="48"/>
          <w:u w:val="single"/>
          <w:lang w:val="en-IN" w:eastAsia="en-IN"/>
        </w:rPr>
      </w:pPr>
      <w:r w:rsidRPr="00BA378A">
        <w:rPr>
          <w:rFonts w:ascii="Times New Roman" w:eastAsia="Times New Roman" w:hAnsi="Times New Roman" w:cs="Times New Roman"/>
          <w:i/>
          <w:iCs/>
          <w:sz w:val="48"/>
          <w:szCs w:val="48"/>
          <w:u w:val="single"/>
          <w:lang w:val="en-IN" w:eastAsia="en-IN"/>
        </w:rPr>
        <w:t xml:space="preserve">CHRIS. SYMBOL OF </w:t>
      </w:r>
      <w:r>
        <w:rPr>
          <w:rFonts w:ascii="Times New Roman" w:eastAsia="Times New Roman" w:hAnsi="Times New Roman" w:cs="Times New Roman"/>
          <w:i/>
          <w:iCs/>
          <w:sz w:val="48"/>
          <w:szCs w:val="48"/>
          <w:u w:val="single"/>
          <w:lang w:val="en-IN" w:eastAsia="en-IN"/>
        </w:rPr>
        <w:t>2</w:t>
      </w:r>
      <w:r w:rsidRPr="00BA378A">
        <w:rPr>
          <w:rFonts w:ascii="Times New Roman" w:eastAsia="Times New Roman" w:hAnsi="Times New Roman" w:cs="Times New Roman"/>
          <w:i/>
          <w:iCs/>
          <w:sz w:val="48"/>
          <w:szCs w:val="48"/>
          <w:u w:val="single"/>
          <w:vertAlign w:val="superscript"/>
          <w:lang w:val="en-IN" w:eastAsia="en-IN"/>
        </w:rPr>
        <w:t>nd</w:t>
      </w:r>
      <w:r>
        <w:rPr>
          <w:rFonts w:ascii="Times New Roman" w:eastAsia="Times New Roman" w:hAnsi="Times New Roman" w:cs="Times New Roman"/>
          <w:i/>
          <w:iCs/>
          <w:sz w:val="48"/>
          <w:szCs w:val="48"/>
          <w:u w:val="single"/>
          <w:lang w:val="en-IN" w:eastAsia="en-IN"/>
        </w:rPr>
        <w:t xml:space="preserve"> </w:t>
      </w:r>
      <w:r w:rsidRPr="00BA378A">
        <w:rPr>
          <w:rFonts w:ascii="Times New Roman" w:eastAsia="Times New Roman" w:hAnsi="Times New Roman" w:cs="Times New Roman"/>
          <w:i/>
          <w:iCs/>
          <w:sz w:val="48"/>
          <w:szCs w:val="48"/>
          <w:u w:val="single"/>
          <w:lang w:val="en-IN" w:eastAsia="en-IN"/>
        </w:rPr>
        <w:t xml:space="preserve"> KIND</w:t>
      </w:r>
      <w:r>
        <w:rPr>
          <w:rFonts w:ascii="Times New Roman" w:eastAsia="Times New Roman" w:hAnsi="Times New Roman" w:cs="Times New Roman"/>
          <w:i/>
          <w:iCs/>
          <w:sz w:val="48"/>
          <w:szCs w:val="48"/>
          <w:u w:val="single"/>
          <w:lang w:val="en-IN" w:eastAsia="en-IN"/>
        </w:rPr>
        <w:t>:</w:t>
      </w:r>
    </w:p>
    <w:p w14:paraId="6B44CF9D"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If we contract out 1</w:t>
      </w:r>
      <w:r w:rsidRPr="00BA378A">
        <w:rPr>
          <w:rFonts w:ascii="Times New Roman" w:eastAsia="Times New Roman" w:hAnsi="Times New Roman" w:cs="Times New Roman"/>
          <w:sz w:val="48"/>
          <w:szCs w:val="48"/>
          <w:vertAlign w:val="superscript"/>
          <w:lang w:val="en-IN" w:eastAsia="en-IN"/>
        </w:rPr>
        <w:t>st</w:t>
      </w:r>
      <w:r>
        <w:rPr>
          <w:rFonts w:ascii="Times New Roman" w:eastAsia="Times New Roman" w:hAnsi="Times New Roman" w:cs="Times New Roman"/>
          <w:sz w:val="48"/>
          <w:szCs w:val="48"/>
          <w:lang w:val="en-IN" w:eastAsia="en-IN"/>
        </w:rPr>
        <w:t xml:space="preserve"> kind Chris. Symbol by metric tensor we obtain Chris. Symbol of 2</w:t>
      </w:r>
      <w:r w:rsidRPr="00BA378A">
        <w:rPr>
          <w:rFonts w:ascii="Times New Roman" w:eastAsia="Times New Roman" w:hAnsi="Times New Roman" w:cs="Times New Roman"/>
          <w:sz w:val="48"/>
          <w:szCs w:val="48"/>
          <w:vertAlign w:val="superscript"/>
          <w:lang w:val="en-IN" w:eastAsia="en-IN"/>
        </w:rPr>
        <w:t>nd</w:t>
      </w:r>
      <w:r>
        <w:rPr>
          <w:rFonts w:ascii="Times New Roman" w:eastAsia="Times New Roman" w:hAnsi="Times New Roman" w:cs="Times New Roman"/>
          <w:sz w:val="48"/>
          <w:szCs w:val="48"/>
          <w:lang w:val="en-IN" w:eastAsia="en-IN"/>
        </w:rPr>
        <w:t xml:space="preserve"> kind</w:t>
      </w:r>
    </w:p>
    <w:p w14:paraId="49DDA449" w14:textId="77777777" w:rsidR="00587F5B" w:rsidRPr="00BA378A" w:rsidRDefault="00587F5B" w:rsidP="00587F5B">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km</m:t>
              </m:r>
            </m:sup>
          </m:sSup>
          <m:r>
            <w:rPr>
              <w:rFonts w:ascii="Cambria Math" w:eastAsia="Times New Roman" w:hAnsi="Cambria Math" w:cs="Times New Roman"/>
              <w:sz w:val="48"/>
              <w:szCs w:val="48"/>
              <w:lang w:val="en-IN" w:eastAsia="en-IN"/>
            </w:rPr>
            <m:t>[ij,m]</m:t>
          </m:r>
        </m:oMath>
      </m:oMathPara>
    </w:p>
    <w:p w14:paraId="56F44DE0" w14:textId="77777777" w:rsidR="00587F5B" w:rsidRDefault="00587F5B" w:rsidP="00587F5B">
      <w:pPr>
        <w:rPr>
          <w:rFonts w:ascii="Times New Roman" w:eastAsia="Times New Roman" w:hAnsi="Times New Roman" w:cs="Times New Roman"/>
          <w:sz w:val="48"/>
          <w:szCs w:val="48"/>
          <w:lang w:val="en-IN" w:eastAsia="en-IN"/>
        </w:rPr>
      </w:pPr>
    </w:p>
    <w:p w14:paraId="755C5D8B"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Mathematically, </w:t>
      </w:r>
    </w:p>
    <w:p w14:paraId="737D8F29" w14:textId="77777777" w:rsidR="00587F5B" w:rsidRPr="008349C0" w:rsidRDefault="00587F5B" w:rsidP="00587F5B">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km</m:t>
                  </m:r>
                </m:sup>
              </m:sSup>
            </m:num>
            <m:den>
              <m:r>
                <w:rPr>
                  <w:rFonts w:ascii="Cambria Math" w:eastAsia="Times New Roman" w:hAnsi="Cambria Math" w:cs="Times New Roman"/>
                  <w:sz w:val="48"/>
                  <w:szCs w:val="48"/>
                  <w:lang w:val="en-IN" w:eastAsia="en-IN"/>
                </w:rPr>
                <m:t>2</m:t>
              </m:r>
            </m:den>
          </m:f>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ik</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jk</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ij</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e>
          </m:d>
        </m:oMath>
      </m:oMathPara>
    </w:p>
    <w:p w14:paraId="32EA06DD"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b/>
        <w:t xml:space="preserve">Now, that’s something we use a lot in our computations. It literally shows up everywhere </w:t>
      </w:r>
      <w:r>
        <w:rPr>
          <w:rFonts w:ascii="Times New Roman" w:eastAsia="Times New Roman" w:hAnsi="Times New Roman" w:cs="Times New Roman"/>
          <w:sz w:val="48"/>
          <w:szCs w:val="48"/>
          <w:lang w:val="en-IN" w:eastAsia="en-IN"/>
        </w:rPr>
        <w:lastRenderedPageBreak/>
        <w:t>in our calculations like ricci tensor, covariant derivative, etc.</w:t>
      </w:r>
    </w:p>
    <w:p w14:paraId="57162693" w14:textId="77777777" w:rsidR="00587F5B" w:rsidRDefault="00587F5B" w:rsidP="00587F5B">
      <w:pPr>
        <w:rPr>
          <w:rFonts w:ascii="Times New Roman" w:eastAsia="Times New Roman" w:hAnsi="Times New Roman" w:cs="Times New Roman"/>
          <w:sz w:val="48"/>
          <w:szCs w:val="48"/>
          <w:lang w:val="en-IN" w:eastAsia="en-IN"/>
        </w:rPr>
      </w:pPr>
    </w:p>
    <w:p w14:paraId="07D2AA86" w14:textId="77777777" w:rsidR="00587F5B" w:rsidRDefault="00587F5B" w:rsidP="00587F5B">
      <w:pPr>
        <w:rPr>
          <w:rFonts w:ascii="Times New Roman" w:eastAsia="Times New Roman" w:hAnsi="Times New Roman" w:cs="Times New Roman"/>
          <w:i/>
          <w:iCs/>
          <w:sz w:val="48"/>
          <w:szCs w:val="48"/>
          <w:u w:val="single"/>
          <w:lang w:val="en-IN" w:eastAsia="en-IN"/>
        </w:rPr>
      </w:pPr>
      <w:r w:rsidRPr="008349C0">
        <w:rPr>
          <w:rFonts w:ascii="Times New Roman" w:eastAsia="Times New Roman" w:hAnsi="Times New Roman" w:cs="Times New Roman"/>
          <w:i/>
          <w:iCs/>
          <w:sz w:val="48"/>
          <w:szCs w:val="48"/>
          <w:u w:val="single"/>
          <w:lang w:val="en-IN" w:eastAsia="en-IN"/>
        </w:rPr>
        <w:t>COVARIENT DERIVATIVE</w:t>
      </w:r>
      <w:r>
        <w:rPr>
          <w:rFonts w:ascii="Times New Roman" w:eastAsia="Times New Roman" w:hAnsi="Times New Roman" w:cs="Times New Roman"/>
          <w:i/>
          <w:iCs/>
          <w:sz w:val="48"/>
          <w:szCs w:val="48"/>
          <w:u w:val="single"/>
          <w:lang w:val="en-IN" w:eastAsia="en-IN"/>
        </w:rPr>
        <w:t>:</w:t>
      </w:r>
    </w:p>
    <w:p w14:paraId="37E49758"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Partial differentiation of a tensor rank ≥ 1, does not necessarily produces a tensor. That’s why mathematicians developed the notion of covariant differentiation , which when applied to a tensor produces a tensor.</w:t>
      </w:r>
    </w:p>
    <w:p w14:paraId="578EDB71" w14:textId="77777777" w:rsidR="00587F5B" w:rsidRPr="002C2AE2" w:rsidRDefault="00587F5B" w:rsidP="00587F5B">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t,s</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A</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st</m:t>
              </m:r>
            </m:sub>
            <m:sup>
              <m:r>
                <w:rPr>
                  <w:rFonts w:ascii="Cambria Math" w:eastAsia="Times New Roman" w:hAnsi="Cambria Math" w:cs="Times New Roman"/>
                  <w:sz w:val="48"/>
                  <w:szCs w:val="48"/>
                  <w:lang w:val="en-IN" w:eastAsia="en-IN"/>
                </w:rPr>
                <m:t>r</m:t>
              </m:r>
            </m:sup>
          </m:sSub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m:t>
              </m:r>
            </m:sub>
          </m:sSub>
          <m:r>
            <w:rPr>
              <w:rFonts w:ascii="Cambria Math" w:eastAsia="Times New Roman" w:hAnsi="Cambria Math" w:cs="Times New Roman"/>
              <w:sz w:val="48"/>
              <w:szCs w:val="48"/>
              <w:lang w:val="en-IN" w:eastAsia="en-IN"/>
            </w:rPr>
            <m:t xml:space="preserve"> </m:t>
          </m:r>
        </m:oMath>
      </m:oMathPara>
    </w:p>
    <w:p w14:paraId="1E855B0A"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So, it seems we take the ordinary derivative and makes some corrections to it with 2</w:t>
      </w:r>
      <w:r w:rsidRPr="002C2AE2">
        <w:rPr>
          <w:rFonts w:ascii="Times New Roman" w:eastAsia="Times New Roman" w:hAnsi="Times New Roman" w:cs="Times New Roman"/>
          <w:sz w:val="48"/>
          <w:szCs w:val="48"/>
          <w:vertAlign w:val="superscript"/>
          <w:lang w:val="en-IN" w:eastAsia="en-IN"/>
        </w:rPr>
        <w:t>nd</w:t>
      </w:r>
      <w:r>
        <w:rPr>
          <w:rFonts w:ascii="Times New Roman" w:eastAsia="Times New Roman" w:hAnsi="Times New Roman" w:cs="Times New Roman"/>
          <w:sz w:val="48"/>
          <w:szCs w:val="48"/>
          <w:lang w:val="en-IN" w:eastAsia="en-IN"/>
        </w:rPr>
        <w:t xml:space="preserve"> kind Chris. Symbol. So, that it returns us a tensor (specifically a (0,2) tensor).</w:t>
      </w:r>
    </w:p>
    <w:p w14:paraId="7D025211" w14:textId="77777777" w:rsidR="00587F5B" w:rsidRDefault="00587F5B" w:rsidP="00587F5B">
      <w:pPr>
        <w:rPr>
          <w:rFonts w:ascii="Times New Roman" w:eastAsia="Times New Roman" w:hAnsi="Times New Roman" w:cs="Times New Roman"/>
          <w:sz w:val="48"/>
          <w:szCs w:val="48"/>
          <w:lang w:val="en-IN" w:eastAsia="en-IN"/>
        </w:rPr>
      </w:pPr>
    </w:p>
    <w:p w14:paraId="5D13424C"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Covarient derivative of a contravariant tensor of type let’s say (0,1) returns a (1,1) type tensor.</w:t>
      </w:r>
    </w:p>
    <w:p w14:paraId="46E33BA5" w14:textId="77777777" w:rsidR="00587F5B" w:rsidRDefault="00587F5B" w:rsidP="00587F5B">
      <w:pPr>
        <w:rPr>
          <w:rFonts w:ascii="Times New Roman" w:eastAsia="Times New Roman" w:hAnsi="Times New Roman" w:cs="Times New Roman"/>
          <w:sz w:val="48"/>
          <w:szCs w:val="48"/>
          <w:lang w:val="en-IN" w:eastAsia="en-IN"/>
        </w:rPr>
      </w:pPr>
    </w:p>
    <w:p w14:paraId="16740136" w14:textId="77777777" w:rsidR="00587F5B" w:rsidRDefault="00587F5B" w:rsidP="00587F5B">
      <w:pPr>
        <w:rPr>
          <w:rFonts w:ascii="Times New Roman" w:eastAsia="Times New Roman" w:hAnsi="Times New Roman" w:cs="Times New Roman"/>
          <w:i/>
          <w:iCs/>
          <w:sz w:val="48"/>
          <w:szCs w:val="48"/>
          <w:u w:val="single"/>
          <w:lang w:val="en-IN" w:eastAsia="en-IN"/>
        </w:rPr>
      </w:pPr>
      <w:r w:rsidRPr="00A524E6">
        <w:rPr>
          <w:rFonts w:ascii="Times New Roman" w:eastAsia="Times New Roman" w:hAnsi="Times New Roman" w:cs="Times New Roman"/>
          <w:i/>
          <w:iCs/>
          <w:sz w:val="48"/>
          <w:szCs w:val="48"/>
          <w:u w:val="single"/>
          <w:lang w:val="en-IN" w:eastAsia="en-IN"/>
        </w:rPr>
        <w:t>DIVEGENCE</w:t>
      </w:r>
      <w:r>
        <w:rPr>
          <w:rFonts w:ascii="Times New Roman" w:eastAsia="Times New Roman" w:hAnsi="Times New Roman" w:cs="Times New Roman"/>
          <w:i/>
          <w:iCs/>
          <w:sz w:val="48"/>
          <w:szCs w:val="48"/>
          <w:u w:val="single"/>
          <w:lang w:val="en-IN" w:eastAsia="en-IN"/>
        </w:rPr>
        <w:t>:</w:t>
      </w:r>
    </w:p>
    <w:p w14:paraId="7B5F270A" w14:textId="77777777" w:rsidR="00587F5B" w:rsidRDefault="00587F5B" w:rsidP="00587F5B">
      <w:pPr>
        <w:pStyle w:val="ListParagraph"/>
        <w:numPr>
          <w:ilvl w:val="0"/>
          <w:numId w:val="25"/>
        </w:numPr>
        <w:rPr>
          <w:rFonts w:ascii="Times New Roman" w:eastAsia="Times New Roman" w:hAnsi="Times New Roman" w:cs="Times New Roman"/>
          <w:sz w:val="48"/>
          <w:szCs w:val="48"/>
          <w:u w:val="single"/>
          <w:lang w:val="en-IN" w:eastAsia="en-IN"/>
        </w:rPr>
      </w:pPr>
      <w:r w:rsidRPr="00A524E6">
        <w:rPr>
          <w:rFonts w:ascii="Times New Roman" w:eastAsia="Times New Roman" w:hAnsi="Times New Roman" w:cs="Times New Roman"/>
          <w:sz w:val="48"/>
          <w:szCs w:val="48"/>
          <w:u w:val="single"/>
          <w:lang w:val="en-IN" w:eastAsia="en-IN"/>
        </w:rPr>
        <w:t>Contravarient Tensor</w:t>
      </w:r>
      <w:r>
        <w:rPr>
          <w:rFonts w:ascii="Times New Roman" w:eastAsia="Times New Roman" w:hAnsi="Times New Roman" w:cs="Times New Roman"/>
          <w:sz w:val="48"/>
          <w:szCs w:val="48"/>
          <w:u w:val="single"/>
          <w:lang w:val="en-IN" w:eastAsia="en-IN"/>
        </w:rPr>
        <w:t xml:space="preserve"> :</w:t>
      </w:r>
    </w:p>
    <w:p w14:paraId="0C69B434" w14:textId="77777777" w:rsidR="00587F5B" w:rsidRPr="00A524E6" w:rsidRDefault="00587F5B" w:rsidP="00587F5B">
      <w:pPr>
        <w:pStyle w:val="ListParagraph"/>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A</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λj</m:t>
              </m:r>
            </m:sub>
            <m:sup>
              <m:r>
                <w:rPr>
                  <w:rFonts w:ascii="Cambria Math" w:eastAsia="Times New Roman" w:hAnsi="Cambria Math" w:cs="Times New Roman"/>
                  <w:sz w:val="48"/>
                  <w:szCs w:val="48"/>
                  <w:lang w:val="en-IN" w:eastAsia="en-IN"/>
                </w:rPr>
                <m:t>i</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λ</m:t>
              </m:r>
            </m:sup>
          </m:sSup>
        </m:oMath>
      </m:oMathPara>
    </w:p>
    <w:p w14:paraId="4E32F53F" w14:textId="77777777" w:rsidR="00587F5B" w:rsidRPr="00C52BE0" w:rsidRDefault="00587F5B" w:rsidP="00587F5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we contract i and j indices (we do this because we want to obtain a scalar at the end of the end):</w:t>
      </w:r>
    </w:p>
    <w:p w14:paraId="13F7613C" w14:textId="77777777" w:rsidR="00587F5B" w:rsidRPr="00C52BE0" w:rsidRDefault="00587F5B" w:rsidP="00587F5B">
      <w:pPr>
        <w:pStyle w:val="ListParagraph"/>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div</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e>
          </m:d>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up>
              <m:r>
                <w:rPr>
                  <w:rFonts w:ascii="Cambria Math" w:eastAsia="Times New Roman" w:hAnsi="Cambria Math" w:cs="Times New Roman"/>
                  <w:sz w:val="48"/>
                  <w:szCs w:val="48"/>
                  <w:lang w:val="en-IN" w:eastAsia="en-IN"/>
                </w:rPr>
                <m:t>i</m:t>
              </m:r>
            </m:sup>
          </m:sSubSup>
        </m:oMath>
      </m:oMathPara>
    </w:p>
    <w:p w14:paraId="1459EB21" w14:textId="77777777" w:rsidR="00587F5B" w:rsidRPr="00C52BE0" w:rsidRDefault="00587F5B" w:rsidP="00587F5B">
      <w:pPr>
        <w:pStyle w:val="ListParagraph"/>
        <w:jc w:val="center"/>
        <w:rPr>
          <w:rFonts w:ascii="Times New Roman" w:eastAsia="Times New Roman" w:hAnsi="Times New Roman" w:cs="Times New Roman"/>
          <w:sz w:val="48"/>
          <w:szCs w:val="48"/>
          <w:lang w:val="en-IN" w:eastAsia="en-IN"/>
        </w:rPr>
      </w:pPr>
    </w:p>
    <w:p w14:paraId="589E0A88" w14:textId="77777777" w:rsidR="00587F5B" w:rsidRPr="00C52BE0" w:rsidRDefault="00587F5B" w:rsidP="00587F5B">
      <w:pPr>
        <w:pStyle w:val="ListParagraph"/>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A</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λi</m:t>
              </m:r>
            </m:sub>
            <m:sup>
              <m:r>
                <w:rPr>
                  <w:rFonts w:ascii="Cambria Math" w:eastAsia="Times New Roman" w:hAnsi="Cambria Math" w:cs="Times New Roman"/>
                  <w:sz w:val="48"/>
                  <w:szCs w:val="48"/>
                  <w:lang w:val="en-IN" w:eastAsia="en-IN"/>
                </w:rPr>
                <m:t>i</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λ</m:t>
              </m:r>
            </m:sup>
          </m:sSup>
        </m:oMath>
      </m:oMathPara>
    </w:p>
    <w:p w14:paraId="4206F06D" w14:textId="77777777" w:rsidR="00587F5B" w:rsidRDefault="00587F5B" w:rsidP="00587F5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For calculation purposes I recommend the formula:</w:t>
      </w:r>
    </w:p>
    <w:p w14:paraId="1F426A74" w14:textId="77777777" w:rsidR="00587F5B" w:rsidRPr="00C52BE0" w:rsidRDefault="00587F5B" w:rsidP="00587F5B">
      <w:pPr>
        <w:pStyle w:val="ListParagraph"/>
        <w:jc w:val="cente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ad>
                <m:radPr>
                  <m:degHide m:val="1"/>
                  <m:ctrlPr>
                    <w:rPr>
                      <w:rFonts w:ascii="Cambria Math" w:eastAsia="Times New Roman" w:hAnsi="Cambria Math" w:cs="Times New Roman"/>
                      <w:i/>
                      <w:sz w:val="48"/>
                      <w:szCs w:val="48"/>
                      <w:lang w:val="en-IN" w:eastAsia="en-IN"/>
                    </w:rPr>
                  </m:ctrlPr>
                </m:radPr>
                <m:deg/>
                <m:e>
                  <m:r>
                    <w:rPr>
                      <w:rFonts w:ascii="Cambria Math" w:eastAsia="Times New Roman" w:hAnsi="Cambria Math" w:cs="Times New Roman"/>
                      <w:sz w:val="48"/>
                      <w:szCs w:val="48"/>
                      <w:lang w:val="en-IN" w:eastAsia="en-IN"/>
                    </w:rPr>
                    <m:t>g</m:t>
                  </m:r>
                </m:e>
              </m:rad>
            </m:den>
          </m:f>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m:t>
          </m:r>
          <m:rad>
            <m:radPr>
              <m:degHide m:val="1"/>
              <m:ctrlPr>
                <w:rPr>
                  <w:rFonts w:ascii="Cambria Math" w:eastAsia="Times New Roman" w:hAnsi="Cambria Math" w:cs="Times New Roman"/>
                  <w:i/>
                  <w:sz w:val="48"/>
                  <w:szCs w:val="48"/>
                  <w:lang w:val="en-IN" w:eastAsia="en-IN"/>
                </w:rPr>
              </m:ctrlPr>
            </m:radPr>
            <m:deg/>
            <m:e>
              <m:r>
                <w:rPr>
                  <w:rFonts w:ascii="Cambria Math" w:eastAsia="Times New Roman" w:hAnsi="Cambria Math" w:cs="Times New Roman"/>
                  <w:sz w:val="48"/>
                  <w:szCs w:val="48"/>
                  <w:lang w:val="en-IN" w:eastAsia="en-IN"/>
                </w:rPr>
                <m:t>g</m:t>
              </m:r>
            </m:e>
          </m:rad>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m:t>
          </m:r>
        </m:oMath>
      </m:oMathPara>
    </w:p>
    <w:p w14:paraId="51FAAA59" w14:textId="77777777" w:rsidR="00587F5B" w:rsidRDefault="00587F5B" w:rsidP="00587F5B">
      <w:pPr>
        <w:pStyle w:val="ListParagraph"/>
        <w:numPr>
          <w:ilvl w:val="0"/>
          <w:numId w:val="25"/>
        </w:numPr>
        <w:rPr>
          <w:rFonts w:ascii="Times New Roman" w:eastAsia="Times New Roman" w:hAnsi="Times New Roman" w:cs="Times New Roman"/>
          <w:i/>
          <w:iCs/>
          <w:sz w:val="48"/>
          <w:szCs w:val="48"/>
          <w:u w:val="single"/>
          <w:lang w:val="en-IN" w:eastAsia="en-IN"/>
        </w:rPr>
      </w:pPr>
      <w:r w:rsidRPr="00C52BE0">
        <w:rPr>
          <w:rFonts w:ascii="Times New Roman" w:eastAsia="Times New Roman" w:hAnsi="Times New Roman" w:cs="Times New Roman"/>
          <w:i/>
          <w:iCs/>
          <w:sz w:val="48"/>
          <w:szCs w:val="48"/>
          <w:u w:val="single"/>
          <w:lang w:val="en-IN" w:eastAsia="en-IN"/>
        </w:rPr>
        <w:lastRenderedPageBreak/>
        <w:t>Covarient Tensors</w:t>
      </w:r>
      <w:r>
        <w:rPr>
          <w:rFonts w:ascii="Times New Roman" w:eastAsia="Times New Roman" w:hAnsi="Times New Roman" w:cs="Times New Roman"/>
          <w:i/>
          <w:iCs/>
          <w:sz w:val="48"/>
          <w:szCs w:val="48"/>
          <w:u w:val="single"/>
          <w:lang w:val="en-IN" w:eastAsia="en-IN"/>
        </w:rPr>
        <w:t>:</w:t>
      </w:r>
    </w:p>
    <w:p w14:paraId="1865F9BE" w14:textId="77777777" w:rsidR="00587F5B" w:rsidRDefault="00587F5B" w:rsidP="00587F5B">
      <w:pPr>
        <w:pStyle w:val="ListParagraph"/>
        <w:rPr>
          <w:rFonts w:ascii="Times New Roman" w:eastAsia="Times New Roman" w:hAnsi="Times New Roman" w:cs="Times New Roman"/>
          <w:sz w:val="48"/>
          <w:szCs w:val="48"/>
          <w:lang w:val="en-IN" w:eastAsia="en-IN"/>
        </w:rPr>
      </w:p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m:t>
            </m:r>
          </m:e>
          <m:sup>
            <m:r>
              <w:rPr>
                <w:rFonts w:ascii="Cambria Math" w:eastAsia="Times New Roman" w:hAnsi="Cambria Math" w:cs="Times New Roman"/>
                <w:sz w:val="48"/>
                <w:szCs w:val="48"/>
                <w:lang w:val="en-IN" w:eastAsia="en-IN"/>
              </w:rPr>
              <m:t>i</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jk</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j,k</m:t>
            </m:r>
          </m:sub>
        </m:sSub>
      </m:oMath>
      <w:r>
        <w:rPr>
          <w:rFonts w:ascii="Times New Roman" w:eastAsia="Times New Roman" w:hAnsi="Times New Roman" w:cs="Times New Roman"/>
          <w:sz w:val="48"/>
          <w:szCs w:val="48"/>
          <w:lang w:val="en-IN" w:eastAsia="en-IN"/>
        </w:rPr>
        <w:t xml:space="preserve"> </w:t>
      </w:r>
      <m:oMath>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jk</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m:t>
                    </m:r>
                  </m:sub>
                </m:sSub>
              </m:e>
            </m:d>
          </m:e>
          <m:sub>
            <m:r>
              <w:rPr>
                <w:rFonts w:ascii="Cambria Math" w:eastAsia="Times New Roman" w:hAnsi="Cambria Math" w:cs="Times New Roman"/>
                <w:sz w:val="48"/>
                <w:szCs w:val="48"/>
                <w:lang w:val="en-IN" w:eastAsia="en-IN"/>
              </w:rPr>
              <m:t>,k</m:t>
            </m:r>
          </m:sub>
        </m:sSub>
      </m:oMath>
      <w:r>
        <w:rPr>
          <w:rFonts w:ascii="Times New Roman" w:eastAsia="Times New Roman" w:hAnsi="Times New Roman" w:cs="Times New Roman"/>
          <w:sz w:val="48"/>
          <w:szCs w:val="48"/>
          <w:lang w:val="en-IN" w:eastAsia="en-IN"/>
        </w:rPr>
        <w:t xml:space="preserve">  |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jk</m:t>
            </m:r>
          </m:sup>
        </m:sSubSup>
        <m:r>
          <w:rPr>
            <w:rFonts w:ascii="Cambria Math" w:eastAsia="Times New Roman" w:hAnsi="Cambria Math" w:cs="Times New Roman"/>
            <w:sz w:val="48"/>
            <w:szCs w:val="48"/>
            <w:lang w:val="en-IN" w:eastAsia="en-IN"/>
          </w:rPr>
          <m:t>=0</m:t>
        </m:r>
      </m:oMath>
    </w:p>
    <w:p w14:paraId="1B2AA699" w14:textId="77777777" w:rsidR="00587F5B" w:rsidRDefault="00587F5B" w:rsidP="00587F5B">
      <w:pPr>
        <w:pStyle w:val="ListParagraph"/>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k</m:t>
            </m:r>
          </m:sup>
        </m:sSubSup>
        <m:r>
          <w:rPr>
            <w:rFonts w:ascii="Cambria Math" w:eastAsia="Times New Roman" w:hAnsi="Cambria Math" w:cs="Times New Roman"/>
            <w:sz w:val="48"/>
            <w:szCs w:val="48"/>
            <w:lang w:val="en-IN" w:eastAsia="en-IN"/>
          </w:rPr>
          <m:t>=div</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k</m:t>
                </m:r>
              </m:sup>
            </m:sSup>
          </m:e>
        </m:d>
        <m:r>
          <w:rPr>
            <w:rFonts w:ascii="Cambria Math" w:eastAsia="Times New Roman" w:hAnsi="Cambria Math" w:cs="Times New Roman"/>
            <w:sz w:val="48"/>
            <w:szCs w:val="48"/>
            <w:lang w:val="en-IN" w:eastAsia="en-IN"/>
          </w:rPr>
          <m:t xml:space="preserve"> </m:t>
        </m:r>
      </m:oMath>
      <w:r>
        <w:rPr>
          <w:rFonts w:ascii="Times New Roman" w:eastAsia="Times New Roman" w:hAnsi="Times New Roman" w:cs="Times New Roman"/>
          <w:sz w:val="48"/>
          <w:szCs w:val="48"/>
          <w:lang w:val="en-IN" w:eastAsia="en-IN"/>
        </w:rPr>
        <w:t xml:space="preserve"> </w:t>
      </w:r>
    </w:p>
    <w:p w14:paraId="4E45F461" w14:textId="77777777" w:rsidR="00587F5B" w:rsidRPr="00E051C0" w:rsidRDefault="00587F5B" w:rsidP="00587F5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=&gt;</w:t>
      </w:r>
      <w:r w:rsidRPr="00E051C0">
        <w:rPr>
          <w:rFonts w:ascii="Times New Roman" w:eastAsia="Times New Roman" w:hAnsi="Times New Roman" w:cs="Times New Roman"/>
          <w:sz w:val="48"/>
          <w:szCs w:val="48"/>
          <w:lang w:val="en-IN" w:eastAsia="en-IN"/>
        </w:rPr>
        <w:t xml:space="preserve">     </w:t>
      </w:r>
      <m:oMath>
        <m:borderBox>
          <m:borderBoxPr>
            <m:ctrlPr>
              <w:rPr>
                <w:rFonts w:ascii="Cambria Math" w:eastAsia="Times New Roman" w:hAnsi="Cambria Math" w:cs="Times New Roman"/>
                <w:i/>
                <w:sz w:val="48"/>
                <w:szCs w:val="48"/>
                <w:lang w:val="en-IN" w:eastAsia="en-IN"/>
              </w:rPr>
            </m:ctrlPr>
          </m:borderBox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m:t>
                </m:r>
              </m:e>
              <m:sup>
                <m:r>
                  <w:rPr>
                    <w:rFonts w:ascii="Cambria Math" w:eastAsia="Times New Roman" w:hAnsi="Cambria Math" w:cs="Times New Roman"/>
                    <w:sz w:val="48"/>
                    <w:szCs w:val="48"/>
                    <w:lang w:val="en-IN" w:eastAsia="en-IN"/>
                  </w:rPr>
                  <m:t>i</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 xml:space="preserve"> </m:t>
            </m:r>
          </m:e>
        </m:borderBox>
      </m:oMath>
    </w:p>
    <w:p w14:paraId="6CBCFAF0" w14:textId="77777777" w:rsidR="00587F5B" w:rsidRPr="00C52BE0" w:rsidRDefault="00587F5B" w:rsidP="00587F5B">
      <w:pPr>
        <w:pStyle w:val="ListParagraph"/>
        <w:rPr>
          <w:rFonts w:ascii="Times New Roman" w:eastAsia="Times New Roman" w:hAnsi="Times New Roman" w:cs="Times New Roman"/>
          <w:sz w:val="48"/>
          <w:szCs w:val="48"/>
          <w:lang w:val="en-IN" w:eastAsia="en-IN"/>
        </w:rPr>
      </w:pPr>
    </w:p>
    <w:p w14:paraId="28F3B0E4" w14:textId="77777777" w:rsidR="00587F5B" w:rsidRDefault="00587F5B" w:rsidP="00587F5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is an important result.</w:t>
      </w:r>
    </w:p>
    <w:p w14:paraId="27D5DD4B" w14:textId="77777777" w:rsidR="00587F5B" w:rsidRDefault="00587F5B" w:rsidP="00587F5B">
      <w:pPr>
        <w:pStyle w:val="ListParagraph"/>
        <w:rPr>
          <w:rFonts w:ascii="Times New Roman" w:eastAsia="Times New Roman" w:hAnsi="Times New Roman" w:cs="Times New Roman"/>
          <w:sz w:val="48"/>
          <w:szCs w:val="48"/>
          <w:lang w:val="en-IN" w:eastAsia="en-IN"/>
        </w:rPr>
      </w:pPr>
    </w:p>
    <w:p w14:paraId="52973E24" w14:textId="77777777" w:rsidR="00587F5B" w:rsidRPr="00B07180" w:rsidRDefault="00587F5B" w:rsidP="00587F5B">
      <w:pPr>
        <w:rPr>
          <w:rFonts w:ascii="Times New Roman" w:eastAsia="Times New Roman" w:hAnsi="Times New Roman" w:cs="Times New Roman"/>
          <w:i/>
          <w:iCs/>
          <w:sz w:val="48"/>
          <w:szCs w:val="48"/>
          <w:u w:val="single"/>
          <w:lang w:val="en-IN" w:eastAsia="en-IN"/>
        </w:rPr>
      </w:pPr>
      <w:r w:rsidRPr="00B07180">
        <w:rPr>
          <w:rFonts w:ascii="Times New Roman" w:eastAsia="Times New Roman" w:hAnsi="Times New Roman" w:cs="Times New Roman"/>
          <w:i/>
          <w:iCs/>
          <w:sz w:val="48"/>
          <w:szCs w:val="48"/>
          <w:u w:val="single"/>
          <w:lang w:val="en-IN" w:eastAsia="en-IN"/>
        </w:rPr>
        <w:t>LAPLACIAN :</w:t>
      </w:r>
    </w:p>
    <w:p w14:paraId="0F37D840" w14:textId="77777777" w:rsidR="00587F5B" w:rsidRPr="00B07180" w:rsidRDefault="00587F5B" w:rsidP="00587F5B">
      <w:pPr>
        <w:ind w:firstLine="720"/>
        <w:rPr>
          <w:rFonts w:ascii="Times New Roman" w:eastAsia="Times New Roman" w:hAnsi="Times New Roman" w:cs="Times New Roman"/>
          <w:sz w:val="48"/>
          <w:szCs w:val="48"/>
          <w:lang w:val="en-IN" w:eastAsia="en-IN"/>
        </w:rPr>
      </w:pPr>
      <w:r w:rsidRPr="00B07180">
        <w:rPr>
          <w:rFonts w:ascii="Times New Roman" w:eastAsia="Times New Roman" w:hAnsi="Times New Roman" w:cs="Times New Roman"/>
          <w:sz w:val="48"/>
          <w:szCs w:val="48"/>
          <w:lang w:val="en-IN" w:eastAsia="en-IN"/>
        </w:rPr>
        <w:t>Div(grad(φ))  =  laplacian(φ)</w:t>
      </w:r>
    </w:p>
    <w:p w14:paraId="6C6FDBAD" w14:textId="77777777" w:rsidR="00587F5B" w:rsidRPr="00B07180" w:rsidRDefault="00587F5B" w:rsidP="00587F5B">
      <w:pPr>
        <w:rPr>
          <w:rFonts w:ascii="Times New Roman" w:eastAsia="Times New Roman" w:hAnsi="Times New Roman" w:cs="Times New Roman"/>
          <w:sz w:val="48"/>
          <w:szCs w:val="48"/>
          <w:lang w:val="en-IN" w:eastAsia="en-IN"/>
        </w:rPr>
      </w:pPr>
    </w:p>
    <w:p w14:paraId="1A4B602E" w14:textId="77777777" w:rsidR="00587F5B" w:rsidRDefault="00587F5B" w:rsidP="00587F5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Grad(</w:t>
      </w:r>
      <w:r w:rsidRPr="00B07180">
        <w:rPr>
          <w:rFonts w:ascii="Times New Roman" w:eastAsia="Times New Roman" w:hAnsi="Times New Roman" w:cs="Times New Roman"/>
          <w:sz w:val="48"/>
          <w:szCs w:val="48"/>
          <w:lang w:val="en-IN" w:eastAsia="en-IN"/>
        </w:rPr>
        <w:t>φ</w:t>
      </w:r>
      <w:r>
        <w:rPr>
          <w:rFonts w:ascii="Times New Roman" w:eastAsia="Times New Roman" w:hAnsi="Times New Roman" w:cs="Times New Roman"/>
          <w:sz w:val="48"/>
          <w:szCs w:val="48"/>
          <w:lang w:val="en-IN" w:eastAsia="en-IN"/>
        </w:rPr>
        <w:t xml:space="preserve">) = </w:t>
      </w:r>
      <m:oMath>
        <m:sSub>
          <m:sSubPr>
            <m:ctrlPr>
              <w:rPr>
                <w:rFonts w:ascii="Cambria Math" w:eastAsia="Times New Roman" w:hAnsi="Times New Roman" w:cs="Times New Roman"/>
                <w:sz w:val="48"/>
                <w:szCs w:val="48"/>
                <w:lang w:val="en-IN" w:eastAsia="en-IN"/>
              </w:rPr>
            </m:ctrlPr>
          </m:sSubPr>
          <m:e>
            <m:r>
              <m:rPr>
                <m:sty m:val="p"/>
              </m:rPr>
              <w:rPr>
                <w:rFonts w:ascii="Cambria Math" w:eastAsia="Times New Roman" w:hAnsi="Cambria Math" w:cs="Times New Roman"/>
                <w:sz w:val="48"/>
                <w:szCs w:val="48"/>
                <w:lang w:val="en-IN" w:eastAsia="en-IN"/>
              </w:rPr>
              <m:t>φ</m:t>
            </m:r>
            <m:ctrlPr>
              <w:rPr>
                <w:rFonts w:ascii="Cambria Math" w:eastAsia="Times New Roman" w:hAnsi="Cambria Math" w:cs="Times New Roman"/>
                <w:sz w:val="48"/>
                <w:szCs w:val="48"/>
                <w:lang w:val="en-IN" w:eastAsia="en-IN"/>
              </w:rPr>
            </m:ctrlPr>
          </m:e>
          <m:sub>
            <m:r>
              <m:rPr>
                <m:sty m:val="p"/>
              </m:rPr>
              <w:rPr>
                <w:rFonts w:ascii="Cambria Math" w:eastAsia="Times New Roman" w:hAnsi="Times New Roman" w:cs="Times New Roman"/>
                <w:sz w:val="48"/>
                <w:szCs w:val="48"/>
                <w:lang w:val="en-IN" w:eastAsia="en-IN"/>
              </w:rPr>
              <m:t>,k</m:t>
            </m:r>
          </m:sub>
        </m:sSub>
      </m:oMath>
      <w:r>
        <w:rPr>
          <w:rFonts w:ascii="Times New Roman" w:eastAsia="Times New Roman" w:hAnsi="Times New Roman" w:cs="Times New Roman"/>
          <w:sz w:val="48"/>
          <w:szCs w:val="48"/>
          <w:lang w:val="en-IN" w:eastAsia="en-IN"/>
        </w:rPr>
        <w:t xml:space="preserve"> → (0,1) tensor</w:t>
      </w:r>
    </w:p>
    <w:p w14:paraId="58B58094" w14:textId="77777777" w:rsidR="00587F5B" w:rsidRPr="00B07180" w:rsidRDefault="00587F5B" w:rsidP="00587F5B">
      <w:pPr>
        <w:pStyle w:val="ListParagraph"/>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m:t>
              </m:r>
            </m:e>
            <m:sup>
              <m:r>
                <w:rPr>
                  <w:rFonts w:ascii="Cambria Math" w:eastAsia="Times New Roman" w:hAnsi="Cambria Math" w:cs="Times New Roman"/>
                  <w:sz w:val="48"/>
                  <w:szCs w:val="48"/>
                  <w:lang w:val="en-IN" w:eastAsia="en-IN"/>
                </w:rPr>
                <m:t>2</m:t>
              </m:r>
            </m:sup>
          </m:sSup>
          <m:r>
            <m:rPr>
              <m:sty m:val="p"/>
            </m:rPr>
            <w:rPr>
              <w:rFonts w:ascii="Cambria Math" w:eastAsia="Times New Roman" w:hAnsi="Cambria Math" w:cs="Times New Roman"/>
              <w:sz w:val="48"/>
              <w:szCs w:val="48"/>
              <w:lang w:val="en-IN" w:eastAsia="en-IN"/>
            </w:rPr>
            <m:t>φ</m:t>
          </m:r>
          <m:r>
            <m:rPr>
              <m:sty m:val="p"/>
            </m:rPr>
            <w:rPr>
              <w:rFonts w:ascii="Cambria Math" w:eastAsia="Times New Roman" w:hAnsi="Times New Roman" w:cs="Times New Roman"/>
              <w:sz w:val="48"/>
              <w:szCs w:val="48"/>
              <w:lang w:val="en-IN" w:eastAsia="en-IN"/>
            </w:rPr>
            <m:t>=div(</m:t>
          </m:r>
          <m:sSub>
            <m:sSubPr>
              <m:ctrlPr>
                <w:rPr>
                  <w:rFonts w:ascii="Cambria Math" w:eastAsia="Times New Roman" w:hAnsi="Times New Roman" w:cs="Times New Roman"/>
                  <w:sz w:val="48"/>
                  <w:szCs w:val="48"/>
                  <w:lang w:val="en-IN" w:eastAsia="en-IN"/>
                </w:rPr>
              </m:ctrlPr>
            </m:sSubPr>
            <m:e>
              <m:r>
                <m:rPr>
                  <m:sty m:val="p"/>
                </m:rPr>
                <w:rPr>
                  <w:rFonts w:ascii="Cambria Math" w:eastAsia="Times New Roman" w:hAnsi="Cambria Math" w:cs="Times New Roman"/>
                  <w:sz w:val="48"/>
                  <w:szCs w:val="48"/>
                  <w:lang w:val="en-IN" w:eastAsia="en-IN"/>
                </w:rPr>
                <m:t>φ</m:t>
              </m:r>
            </m:e>
            <m:sub>
              <m:r>
                <m:rPr>
                  <m:sty m:val="p"/>
                </m:rPr>
                <w:rPr>
                  <w:rFonts w:ascii="Cambria Math" w:eastAsia="Times New Roman" w:hAnsi="Times New Roman" w:cs="Times New Roman"/>
                  <w:sz w:val="48"/>
                  <w:szCs w:val="48"/>
                  <w:lang w:val="en-IN" w:eastAsia="en-IN"/>
                </w:rPr>
                <m:t>,k</m:t>
              </m:r>
            </m:sub>
          </m:sSub>
          <m:r>
            <m:rPr>
              <m:sty m:val="p"/>
            </m:rPr>
            <w:rPr>
              <w:rFonts w:ascii="Cambria Math" w:eastAsia="Times New Roman" w:hAnsi="Times New Roman" w:cs="Times New Roman"/>
              <w:sz w:val="48"/>
              <w:szCs w:val="48"/>
              <w:lang w:val="en-IN" w:eastAsia="en-IN"/>
            </w:rPr>
            <m:t>)</m:t>
          </m:r>
        </m:oMath>
      </m:oMathPara>
    </w:p>
    <w:p w14:paraId="46128CA0" w14:textId="77777777" w:rsidR="00587F5B" w:rsidRDefault="00587F5B" w:rsidP="00587F5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following equation is left as an exercise(how original, Ik) but, it’s pretty straight forward just use the formula and simplify:</w:t>
      </w:r>
    </w:p>
    <w:p w14:paraId="50A9AE51" w14:textId="77777777" w:rsidR="00587F5B" w:rsidRDefault="00587F5B" w:rsidP="00587F5B">
      <w:pPr>
        <w:pStyle w:val="ListParagraph"/>
        <w:rPr>
          <w:rFonts w:ascii="Times New Roman" w:eastAsia="Times New Roman" w:hAnsi="Times New Roman" w:cs="Times New Roman"/>
          <w:sz w:val="48"/>
          <w:szCs w:val="48"/>
          <w:lang w:val="en-IN" w:eastAsia="en-IN"/>
        </w:rPr>
      </w:p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m:t>
            </m:r>
          </m:e>
          <m:sup>
            <m:r>
              <w:rPr>
                <w:rFonts w:ascii="Cambria Math" w:eastAsia="Times New Roman" w:hAnsi="Cambria Math" w:cs="Times New Roman"/>
                <w:sz w:val="48"/>
                <w:szCs w:val="48"/>
                <w:lang w:val="en-IN" w:eastAsia="en-IN"/>
              </w:rPr>
              <m:t>2</m:t>
            </m:r>
          </m:sup>
        </m:sSup>
        <m:r>
          <m:rPr>
            <m:sty m:val="p"/>
          </m:rPr>
          <w:rPr>
            <w:rFonts w:ascii="Cambria Math" w:eastAsia="Times New Roman" w:hAnsi="Cambria Math" w:cs="Times New Roman"/>
            <w:sz w:val="48"/>
            <w:szCs w:val="48"/>
            <w:lang w:val="en-IN" w:eastAsia="en-IN"/>
          </w:rPr>
          <m:t>φ</m:t>
        </m:r>
        <m:r>
          <m:rPr>
            <m:sty m:val="p"/>
          </m:rPr>
          <w:rPr>
            <w:rFonts w:ascii="Cambria Math" w:eastAsia="Times New Roman" w:hAnsi="Times New Roman" w:cs="Times New Roman"/>
            <w:sz w:val="48"/>
            <w:szCs w:val="48"/>
            <w:lang w:val="en-IN" w:eastAsia="en-IN"/>
          </w:rPr>
          <m:t xml:space="preserve">= </m:t>
        </m:r>
        <m:f>
          <m:fPr>
            <m:ctrlPr>
              <w:rPr>
                <w:rFonts w:ascii="Cambria Math" w:eastAsia="Times New Roman" w:hAnsi="Times New Roman" w:cs="Times New Roman"/>
                <w:sz w:val="48"/>
                <w:szCs w:val="48"/>
                <w:lang w:val="en-IN" w:eastAsia="en-IN"/>
              </w:rPr>
            </m:ctrlPr>
          </m:fPr>
          <m:num>
            <m:r>
              <w:rPr>
                <w:rFonts w:ascii="Cambria Math" w:eastAsia="Times New Roman" w:hAnsi="Times New Roman" w:cs="Times New Roman"/>
                <w:sz w:val="48"/>
                <w:szCs w:val="48"/>
                <w:lang w:val="en-IN" w:eastAsia="en-IN"/>
              </w:rPr>
              <m:t>1</m:t>
            </m:r>
          </m:num>
          <m:den>
            <m:rad>
              <m:radPr>
                <m:degHide m:val="1"/>
                <m:ctrlPr>
                  <w:rPr>
                    <w:rFonts w:ascii="Cambria Math" w:eastAsia="Times New Roman" w:hAnsi="Times New Roman" w:cs="Times New Roman"/>
                    <w:i/>
                    <w:sz w:val="48"/>
                    <w:szCs w:val="48"/>
                    <w:lang w:val="en-IN" w:eastAsia="en-IN"/>
                  </w:rPr>
                </m:ctrlPr>
              </m:radPr>
              <m:deg/>
              <m:e>
                <m:r>
                  <w:rPr>
                    <w:rFonts w:ascii="Cambria Math" w:eastAsia="Times New Roman" w:hAnsi="Times New Roman" w:cs="Times New Roman"/>
                    <w:sz w:val="48"/>
                    <w:szCs w:val="48"/>
                    <w:lang w:val="en-IN" w:eastAsia="en-IN"/>
                  </w:rPr>
                  <m:t>g</m:t>
                </m:r>
              </m:e>
            </m:rad>
          </m:den>
        </m:f>
        <m:sSub>
          <m:sSubPr>
            <m:ctrlPr>
              <w:rPr>
                <w:rFonts w:ascii="Cambria Math" w:eastAsia="Times New Roman" w:hAnsi="Times New Roman" w:cs="Times New Roman"/>
                <w:i/>
                <w:sz w:val="48"/>
                <w:szCs w:val="48"/>
                <w:lang w:val="en-IN" w:eastAsia="en-IN"/>
              </w:rPr>
            </m:ctrlPr>
          </m:sSubPr>
          <m:e>
            <m:r>
              <w:rPr>
                <w:rFonts w:ascii="Cambria Math" w:eastAsia="Times New Roman" w:hAnsi="Cambria Math" w:cs="Times New Roman"/>
                <w:sz w:val="48"/>
                <w:szCs w:val="48"/>
                <w:lang w:val="en-IN" w:eastAsia="en-IN"/>
              </w:rPr>
              <m:t>∂</m:t>
            </m:r>
            <m:ctrlPr>
              <w:rPr>
                <w:rFonts w:ascii="Cambria Math" w:eastAsia="Times New Roman" w:hAnsi="Cambria Math" w:cs="Times New Roman"/>
                <w:i/>
                <w:sz w:val="48"/>
                <w:szCs w:val="48"/>
                <w:lang w:val="en-IN" w:eastAsia="en-IN"/>
              </w:rPr>
            </m:ctrlPr>
          </m:e>
          <m:sub>
            <m:r>
              <w:rPr>
                <w:rFonts w:ascii="Cambria Math" w:eastAsia="Times New Roman" w:hAnsi="Times New Roman" w:cs="Times New Roman"/>
                <w:sz w:val="48"/>
                <w:szCs w:val="48"/>
                <w:lang w:val="en-IN" w:eastAsia="en-IN"/>
              </w:rPr>
              <m:t>m</m:t>
            </m:r>
          </m:sub>
        </m:sSub>
        <m:r>
          <w:rPr>
            <w:rFonts w:ascii="Cambria Math" w:eastAsia="Times New Roman" w:hAnsi="Times New Roman" w:cs="Times New Roman"/>
            <w:sz w:val="48"/>
            <w:szCs w:val="48"/>
            <w:lang w:val="en-IN" w:eastAsia="en-IN"/>
          </w:rPr>
          <m:t>(</m:t>
        </m:r>
        <m:rad>
          <m:radPr>
            <m:degHide m:val="1"/>
            <m:ctrlPr>
              <w:rPr>
                <w:rFonts w:ascii="Cambria Math" w:eastAsia="Times New Roman" w:hAnsi="Times New Roman" w:cs="Times New Roman"/>
                <w:i/>
                <w:sz w:val="48"/>
                <w:szCs w:val="48"/>
                <w:lang w:val="en-IN" w:eastAsia="en-IN"/>
              </w:rPr>
            </m:ctrlPr>
          </m:radPr>
          <m:deg/>
          <m:e>
            <m:r>
              <w:rPr>
                <w:rFonts w:ascii="Cambria Math" w:eastAsia="Times New Roman" w:hAnsi="Times New Roman" w:cs="Times New Roman"/>
                <w:sz w:val="48"/>
                <w:szCs w:val="48"/>
                <w:lang w:val="en-IN" w:eastAsia="en-IN"/>
              </w:rPr>
              <m:t>g</m:t>
            </m:r>
          </m:e>
        </m:rad>
        <m:r>
          <w:rPr>
            <w:rFonts w:ascii="Cambria Math" w:eastAsia="Times New Roman" w:hAnsi="Times New Roman" w:cs="Times New Roman"/>
            <w:sz w:val="48"/>
            <w:szCs w:val="48"/>
            <w:lang w:val="en-IN" w:eastAsia="en-IN"/>
          </w:rPr>
          <m:t xml:space="preserve"> </m:t>
        </m:r>
        <m:sSup>
          <m:sSupPr>
            <m:ctrlPr>
              <w:rPr>
                <w:rFonts w:ascii="Cambria Math" w:eastAsia="Times New Roman" w:hAnsi="Times New Roman" w:cs="Times New Roman"/>
                <w:i/>
                <w:sz w:val="48"/>
                <w:szCs w:val="48"/>
                <w:lang w:val="en-IN" w:eastAsia="en-IN"/>
              </w:rPr>
            </m:ctrlPr>
          </m:sSupPr>
          <m:e>
            <m:r>
              <w:rPr>
                <w:rFonts w:ascii="Cambria Math" w:eastAsia="Times New Roman" w:hAnsi="Times New Roman" w:cs="Times New Roman"/>
                <w:sz w:val="48"/>
                <w:szCs w:val="48"/>
                <w:lang w:val="en-IN" w:eastAsia="en-IN"/>
              </w:rPr>
              <m:t>g</m:t>
            </m:r>
          </m:e>
          <m:sup>
            <m:r>
              <w:rPr>
                <w:rFonts w:ascii="Cambria Math" w:eastAsia="Times New Roman" w:hAnsi="Times New Roman" w:cs="Times New Roman"/>
                <w:sz w:val="48"/>
                <w:szCs w:val="48"/>
                <w:lang w:val="en-IN" w:eastAsia="en-IN"/>
              </w:rPr>
              <m:t>km</m:t>
            </m:r>
          </m:sup>
        </m:sSup>
        <m:f>
          <m:fPr>
            <m:ctrlPr>
              <w:rPr>
                <w:rFonts w:ascii="Cambria Math" w:eastAsia="Times New Roman" w:hAnsi="Times New Roman" w:cs="Times New Roman"/>
                <w:i/>
                <w:sz w:val="48"/>
                <w:szCs w:val="48"/>
                <w:lang w:val="en-IN" w:eastAsia="en-IN"/>
              </w:rPr>
            </m:ctrlPr>
          </m:fPr>
          <m:num>
            <m:r>
              <w:rPr>
                <w:rFonts w:ascii="Cambria Math" w:eastAsia="Times New Roman" w:hAnsi="Times New Roman" w:cs="Times New Roman"/>
                <w:sz w:val="48"/>
                <w:szCs w:val="48"/>
              </w:rPr>
              <m:t>∂</m:t>
            </m:r>
            <m:r>
              <w:rPr>
                <w:rFonts w:ascii="Cambria Math" w:eastAsia="Times New Roman" w:hAnsi="Cambria Math" w:cs="Times New Roman"/>
                <w:sz w:val="48"/>
                <w:szCs w:val="48"/>
              </w:rPr>
              <m:t>φ</m:t>
            </m:r>
          </m:num>
          <m:den>
            <m:r>
              <w:rPr>
                <w:rFonts w:ascii="Cambria Math" w:eastAsia="Times New Roman" w:hAnsi="Times New Roman" w:cs="Times New Roman"/>
                <w:sz w:val="48"/>
                <w:szCs w:val="48"/>
              </w:rPr>
              <m:t>∂</m:t>
            </m:r>
            <m:sSup>
              <m:sSupPr>
                <m:ctrlPr>
                  <w:rPr>
                    <w:rFonts w:ascii="Cambria Math" w:eastAsia="Times New Roman" w:hAnsi="Times New Roman" w:cs="Times New Roman"/>
                    <w:i/>
                    <w:sz w:val="48"/>
                    <w:szCs w:val="48"/>
                  </w:rPr>
                </m:ctrlPr>
              </m:sSupPr>
              <m:e>
                <m:r>
                  <w:rPr>
                    <w:rFonts w:ascii="Cambria Math" w:eastAsia="Times New Roman" w:hAnsi="Times New Roman" w:cs="Times New Roman"/>
                    <w:sz w:val="48"/>
                    <w:szCs w:val="48"/>
                  </w:rPr>
                  <m:t>x</m:t>
                </m:r>
              </m:e>
              <m:sup>
                <m:r>
                  <w:rPr>
                    <w:rFonts w:ascii="Cambria Math" w:eastAsia="Times New Roman" w:hAnsi="Times New Roman" w:cs="Times New Roman"/>
                    <w:sz w:val="48"/>
                    <w:szCs w:val="48"/>
                  </w:rPr>
                  <m:t>j</m:t>
                </m:r>
              </m:sup>
            </m:sSup>
          </m:den>
        </m:f>
      </m:oMath>
      <w:r>
        <w:rPr>
          <w:rFonts w:ascii="Times New Roman" w:eastAsia="Times New Roman" w:hAnsi="Times New Roman" w:cs="Times New Roman"/>
          <w:sz w:val="48"/>
          <w:szCs w:val="48"/>
          <w:lang w:val="en-IN" w:eastAsia="en-IN"/>
        </w:rPr>
        <w:t xml:space="preserve"> )</w:t>
      </w:r>
    </w:p>
    <w:p w14:paraId="18912B40" w14:textId="77777777" w:rsidR="00587F5B" w:rsidRDefault="00587F5B" w:rsidP="00587F5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w:t>
      </w:r>
      <w:r w:rsidRPr="00B07180">
        <w:rPr>
          <w:rFonts w:ascii="Times New Roman" w:eastAsia="Times New Roman" w:hAnsi="Times New Roman" w:cs="Times New Roman"/>
          <w:i/>
          <w:iCs/>
          <w:sz w:val="48"/>
          <w:szCs w:val="48"/>
          <w:lang w:val="en-IN" w:eastAsia="en-IN"/>
        </w:rPr>
        <w:t>hint</w:t>
      </w:r>
      <w:r>
        <w:rPr>
          <w:rFonts w:ascii="Times New Roman" w:eastAsia="Times New Roman" w:hAnsi="Times New Roman" w:cs="Times New Roman"/>
          <w:sz w:val="48"/>
          <w:szCs w:val="48"/>
          <w:lang w:val="en-IN" w:eastAsia="en-IN"/>
        </w:rPr>
        <w:t>: okay, it’s not that trivial so use the 2</w:t>
      </w:r>
      <w:r w:rsidRPr="00B07180">
        <w:rPr>
          <w:rFonts w:ascii="Times New Roman" w:eastAsia="Times New Roman" w:hAnsi="Times New Roman" w:cs="Times New Roman"/>
          <w:sz w:val="48"/>
          <w:szCs w:val="48"/>
          <w:vertAlign w:val="superscript"/>
          <w:lang w:val="en-IN" w:eastAsia="en-IN"/>
        </w:rPr>
        <w:t>nd</w:t>
      </w:r>
      <w:r>
        <w:rPr>
          <w:rFonts w:ascii="Times New Roman" w:eastAsia="Times New Roman" w:hAnsi="Times New Roman" w:cs="Times New Roman"/>
          <w:sz w:val="48"/>
          <w:szCs w:val="48"/>
          <w:lang w:val="en-IN" w:eastAsia="en-IN"/>
        </w:rPr>
        <w:t xml:space="preserve"> formula I mentioned for divergence]</w:t>
      </w:r>
    </w:p>
    <w:p w14:paraId="1434F737" w14:textId="77777777" w:rsidR="00587F5B" w:rsidRDefault="00587F5B" w:rsidP="00587F5B">
      <w:pPr>
        <w:pStyle w:val="ListParagraph"/>
        <w:rPr>
          <w:rFonts w:ascii="Times New Roman" w:eastAsia="Times New Roman" w:hAnsi="Times New Roman" w:cs="Times New Roman"/>
          <w:sz w:val="48"/>
          <w:szCs w:val="48"/>
          <w:lang w:val="en-IN" w:eastAsia="en-IN"/>
        </w:rPr>
      </w:pPr>
    </w:p>
    <w:p w14:paraId="4EFCBEF7" w14:textId="77777777" w:rsidR="00587F5B" w:rsidRDefault="00587F5B" w:rsidP="00587F5B">
      <w:pPr>
        <w:pStyle w:val="ListParagraph"/>
        <w:rPr>
          <w:rFonts w:ascii="Times New Roman" w:eastAsia="Times New Roman" w:hAnsi="Times New Roman" w:cs="Times New Roman"/>
          <w:sz w:val="48"/>
          <w:szCs w:val="48"/>
          <w:lang w:val="en-IN" w:eastAsia="en-IN"/>
        </w:rPr>
      </w:pPr>
      <w:r w:rsidRPr="00E504EE">
        <w:rPr>
          <w:rFonts w:ascii="Times New Roman" w:eastAsia="Times New Roman" w:hAnsi="Times New Roman" w:cs="Times New Roman"/>
          <w:i/>
          <w:iCs/>
          <w:sz w:val="48"/>
          <w:szCs w:val="48"/>
          <w:u w:val="single"/>
          <w:lang w:val="en-IN" w:eastAsia="en-IN"/>
        </w:rPr>
        <w:t>CURL</w:t>
      </w:r>
      <w:r>
        <w:rPr>
          <w:rFonts w:ascii="Times New Roman" w:eastAsia="Times New Roman" w:hAnsi="Times New Roman" w:cs="Times New Roman"/>
          <w:i/>
          <w:iCs/>
          <w:sz w:val="48"/>
          <w:szCs w:val="48"/>
          <w:u w:val="single"/>
          <w:lang w:val="en-IN" w:eastAsia="en-IN"/>
        </w:rPr>
        <w:t xml:space="preserve"> :</w:t>
      </w:r>
    </w:p>
    <w:p w14:paraId="5136D63B" w14:textId="77777777" w:rsidR="00587F5B" w:rsidRDefault="00587F5B" w:rsidP="00587F5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Curl of a covariant tensor is a skew-symmetric tensor.</w:t>
      </w:r>
    </w:p>
    <w:p w14:paraId="3FC580BB" w14:textId="77777777" w:rsidR="00587F5B" w:rsidRPr="000479CB" w:rsidRDefault="00587F5B" w:rsidP="00587F5B">
      <w:pPr>
        <w:pStyle w:val="ListParagraph"/>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j,i</m:t>
              </m:r>
            </m:sub>
          </m:sSub>
        </m:oMath>
      </m:oMathPara>
    </w:p>
    <w:p w14:paraId="16E863F9" w14:textId="77777777" w:rsidR="00587F5B" w:rsidRPr="00E504EE" w:rsidRDefault="00587F5B" w:rsidP="00587F5B">
      <w:pPr>
        <w:pStyle w:val="ListParagraph"/>
        <w:rPr>
          <w:rFonts w:ascii="Times New Roman" w:eastAsia="Times New Roman" w:hAnsi="Times New Roman" w:cs="Times New Roman"/>
          <w:sz w:val="48"/>
          <w:szCs w:val="48"/>
          <w:lang w:val="en-IN" w:eastAsia="en-IN"/>
        </w:rPr>
      </w:pPr>
    </w:p>
    <w:p w14:paraId="6C4FF95B" w14:textId="77777777" w:rsidR="00587F5B" w:rsidRPr="000479CB" w:rsidRDefault="00587F5B" w:rsidP="00587F5B">
      <w:pPr>
        <w:pStyle w:val="ListParagraph"/>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A</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A</m:t>
                  </m:r>
                </m:e>
                <m:sub>
                  <m:r>
                    <w:rPr>
                      <w:rFonts w:ascii="Cambria Math" w:eastAsia="Times New Roman" w:hAnsi="Cambria Math" w:cs="Times New Roman"/>
                      <w:sz w:val="48"/>
                      <w:szCs w:val="48"/>
                    </w:rPr>
                    <m:t>j</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oMath>
      </m:oMathPara>
    </w:p>
    <w:p w14:paraId="531E1736" w14:textId="77777777" w:rsidR="00587F5B" w:rsidRDefault="00587F5B" w:rsidP="00587F5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one’s a easy proof, just use the formulas terms cancel and you’re left with this nice little expression.</w:t>
      </w:r>
    </w:p>
    <w:p w14:paraId="446D55E6" w14:textId="77777777" w:rsidR="00587F5B" w:rsidRDefault="00587F5B" w:rsidP="00587F5B">
      <w:pPr>
        <w:pStyle w:val="ListParagraph"/>
        <w:rPr>
          <w:rFonts w:ascii="Times New Roman" w:eastAsia="Times New Roman" w:hAnsi="Times New Roman" w:cs="Times New Roman"/>
          <w:sz w:val="48"/>
          <w:szCs w:val="48"/>
          <w:lang w:val="en-IN" w:eastAsia="en-IN"/>
        </w:rPr>
      </w:pPr>
    </w:p>
    <w:p w14:paraId="318525E2" w14:textId="77777777" w:rsidR="00587F5B" w:rsidRDefault="00587F5B" w:rsidP="00587F5B">
      <w:pPr>
        <w:pStyle w:val="ListParagraph"/>
        <w:rPr>
          <w:rFonts w:ascii="Times New Roman" w:eastAsia="Times New Roman" w:hAnsi="Times New Roman" w:cs="Times New Roman"/>
          <w:sz w:val="48"/>
          <w:szCs w:val="48"/>
          <w:lang w:val="en-IN" w:eastAsia="en-IN"/>
        </w:rPr>
      </w:pPr>
      <w:r w:rsidRPr="003A2BBD">
        <w:rPr>
          <w:rFonts w:ascii="Times New Roman" w:eastAsia="Times New Roman" w:hAnsi="Times New Roman" w:cs="Times New Roman"/>
          <w:i/>
          <w:iCs/>
          <w:sz w:val="48"/>
          <w:szCs w:val="48"/>
          <w:u w:val="single"/>
          <w:lang w:val="en-IN" w:eastAsia="en-IN"/>
        </w:rPr>
        <w:t>PARALLEL TRANSPORT</w:t>
      </w:r>
      <w:r>
        <w:rPr>
          <w:rFonts w:ascii="Times New Roman" w:eastAsia="Times New Roman" w:hAnsi="Times New Roman" w:cs="Times New Roman"/>
          <w:i/>
          <w:iCs/>
          <w:sz w:val="48"/>
          <w:szCs w:val="48"/>
          <w:u w:val="single"/>
          <w:lang w:val="en-IN" w:eastAsia="en-IN"/>
        </w:rPr>
        <w:t>:</w:t>
      </w:r>
    </w:p>
    <w:p w14:paraId="5C0B13F6" w14:textId="77777777" w:rsidR="00587F5B" w:rsidRPr="00305B71" w:rsidRDefault="00587F5B" w:rsidP="00587F5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 little green line element, let’s call it </w:t>
      </w:r>
      <m:oMath>
        <m:sSup>
          <m:sSupPr>
            <m:ctrlPr>
              <w:rPr>
                <w:rFonts w:ascii="Cambria Math" w:eastAsia="Times New Roman" w:hAnsi="Cambria Math" w:cs="Times New Roman"/>
                <w:i/>
                <w:sz w:val="48"/>
                <w:szCs w:val="48"/>
                <w:lang w:val="en-IN" w:eastAsia="en-IN"/>
              </w:rPr>
            </m:ctrlPr>
          </m:sSupPr>
          <m:e>
            <m:box>
              <m:boxPr>
                <m:diff m:val="1"/>
                <m:ctrlPr>
                  <w:rPr>
                    <w:rFonts w:ascii="Cambria Math" w:eastAsia="Times New Roman" w:hAnsi="Cambria Math" w:cs="Times New Roman"/>
                    <w:i/>
                    <w:sz w:val="48"/>
                    <w:szCs w:val="48"/>
                    <w:lang w:val="en-IN" w:eastAsia="en-IN"/>
                  </w:rPr>
                </m:ctrlPr>
              </m:boxPr>
              <m:e>
                <m:r>
                  <w:rPr>
                    <w:rFonts w:ascii="Cambria Math" w:eastAsia="Times New Roman" w:hAnsi="Cambria Math" w:cs="Times New Roman"/>
                    <w:sz w:val="48"/>
                    <w:szCs w:val="48"/>
                  </w:rPr>
                  <m:t>dx</m:t>
                </m:r>
              </m:e>
            </m:box>
          </m:e>
          <m:sup>
            <m:r>
              <w:rPr>
                <w:rFonts w:ascii="Cambria Math" w:eastAsia="Times New Roman" w:hAnsi="Cambria Math" w:cs="Times New Roman"/>
                <w:sz w:val="48"/>
                <w:szCs w:val="48"/>
                <w:lang w:val="en-IN" w:eastAsia="en-IN"/>
              </w:rPr>
              <m:t>m</m:t>
            </m:r>
          </m:sup>
        </m:sSup>
        <m:r>
          <w:rPr>
            <w:rFonts w:ascii="Cambria Math" w:eastAsia="Times New Roman" w:hAnsi="Cambria Math" w:cs="Times New Roman"/>
            <w:sz w:val="48"/>
            <w:szCs w:val="48"/>
            <w:lang w:val="en-IN" w:eastAsia="en-IN"/>
          </w:rPr>
          <m:t xml:space="preserve"> </m:t>
        </m:r>
      </m:oMath>
      <w:r>
        <w:rPr>
          <w:rFonts w:ascii="Times New Roman" w:eastAsia="Times New Roman" w:hAnsi="Times New Roman" w:cs="Times New Roman"/>
          <w:sz w:val="48"/>
          <w:szCs w:val="48"/>
          <w:lang w:val="en-IN" w:eastAsia="en-IN"/>
        </w:rPr>
        <w:t xml:space="preserve">it’s the amount by which we displace our contravariant vector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n</m:t>
            </m:r>
          </m:sup>
        </m:sSup>
      </m:oMath>
      <w:r>
        <w:rPr>
          <w:rFonts w:ascii="Times New Roman" w:eastAsia="Times New Roman" w:hAnsi="Times New Roman" w:cs="Times New Roman"/>
          <w:sz w:val="48"/>
          <w:szCs w:val="48"/>
          <w:lang w:val="en-IN" w:eastAsia="en-IN"/>
        </w:rPr>
        <w:t xml:space="preserve">which lives on a curve. Let’s look at the covariant Derivative of the qty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n</m:t>
            </m:r>
          </m:sup>
        </m:sSup>
        <m:sSup>
          <m:sSupPr>
            <m:ctrlPr>
              <w:rPr>
                <w:rFonts w:ascii="Cambria Math" w:eastAsia="Times New Roman" w:hAnsi="Cambria Math" w:cs="Times New Roman"/>
                <w:i/>
                <w:sz w:val="48"/>
                <w:szCs w:val="48"/>
                <w:lang w:val="en-IN" w:eastAsia="en-IN"/>
              </w:rPr>
            </m:ctrlPr>
          </m:sSupPr>
          <m:e>
            <m:box>
              <m:boxPr>
                <m:diff m:val="1"/>
                <m:ctrlPr>
                  <w:rPr>
                    <w:rFonts w:ascii="Cambria Math" w:eastAsia="Times New Roman" w:hAnsi="Cambria Math" w:cs="Times New Roman"/>
                    <w:i/>
                    <w:sz w:val="48"/>
                    <w:szCs w:val="48"/>
                    <w:lang w:val="en-IN" w:eastAsia="en-IN"/>
                  </w:rPr>
                </m:ctrlPr>
              </m:boxPr>
              <m:e>
                <m:r>
                  <w:rPr>
                    <w:rFonts w:ascii="Cambria Math" w:eastAsia="Times New Roman" w:hAnsi="Cambria Math" w:cs="Times New Roman"/>
                    <w:sz w:val="48"/>
                    <w:szCs w:val="48"/>
                  </w:rPr>
                  <m:t>dx</m:t>
                </m:r>
              </m:e>
            </m:box>
          </m:e>
          <m:sup>
            <m:r>
              <w:rPr>
                <w:rFonts w:ascii="Cambria Math" w:eastAsia="Times New Roman" w:hAnsi="Cambria Math" w:cs="Times New Roman"/>
                <w:sz w:val="48"/>
                <w:szCs w:val="48"/>
                <w:lang w:val="en-IN" w:eastAsia="en-IN"/>
              </w:rPr>
              <m:t>m</m:t>
            </m:r>
          </m:sup>
        </m:sSup>
      </m:oMath>
      <w:r>
        <w:rPr>
          <w:rFonts w:ascii="Times New Roman" w:eastAsia="Times New Roman" w:hAnsi="Times New Roman" w:cs="Times New Roman"/>
          <w:sz w:val="48"/>
          <w:szCs w:val="48"/>
          <w:lang w:val="en-IN" w:eastAsia="en-IN"/>
        </w:rPr>
        <w:t>:</w:t>
      </w:r>
    </w:p>
    <w:p w14:paraId="30099B6F" w14:textId="77777777" w:rsidR="00587F5B" w:rsidRDefault="00587F5B" w:rsidP="00587F5B">
      <w:pPr>
        <w:pStyle w:val="ListParagraph"/>
        <w:rPr>
          <w:rFonts w:ascii="Times New Roman" w:eastAsia="Times New Roman" w:hAnsi="Times New Roman" w:cs="Times New Roman"/>
          <w:sz w:val="48"/>
          <w:szCs w:val="48"/>
          <w:lang w:val="en-IN" w:eastAsia="en-IN"/>
        </w:rPr>
      </w:pPr>
    </w:p>
    <w:p w14:paraId="7B9CCDB5" w14:textId="77777777" w:rsidR="00587F5B" w:rsidRDefault="00587F5B" w:rsidP="00587F5B">
      <w:pPr>
        <w:pStyle w:val="ListParagraph"/>
        <w:rPr>
          <w:rFonts w:ascii="Times New Roman" w:eastAsia="Times New Roman" w:hAnsi="Times New Roman" w:cs="Times New Roman"/>
          <w:sz w:val="48"/>
          <w:szCs w:val="48"/>
          <w:lang w:val="en-IN" w:eastAsia="en-IN"/>
        </w:rPr>
      </w:pPr>
    </w:p>
    <w:p w14:paraId="498C9788" w14:textId="77777777" w:rsidR="00587F5B" w:rsidRDefault="00587F5B" w:rsidP="00587F5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63360" behindDoc="0" locked="0" layoutInCell="1" allowOverlap="1" wp14:anchorId="108779A9" wp14:editId="3852F308">
                <wp:simplePos x="0" y="0"/>
                <wp:positionH relativeFrom="column">
                  <wp:posOffset>76200</wp:posOffset>
                </wp:positionH>
                <wp:positionV relativeFrom="paragraph">
                  <wp:posOffset>75565</wp:posOffset>
                </wp:positionV>
                <wp:extent cx="2447925" cy="2552700"/>
                <wp:effectExtent l="0" t="0" r="28575" b="19050"/>
                <wp:wrapNone/>
                <wp:docPr id="1" name="Freeform: Shape 1"/>
                <wp:cNvGraphicFramePr/>
                <a:graphic xmlns:a="http://schemas.openxmlformats.org/drawingml/2006/main">
                  <a:graphicData uri="http://schemas.microsoft.com/office/word/2010/wordprocessingShape">
                    <wps:wsp>
                      <wps:cNvSpPr/>
                      <wps:spPr>
                        <a:xfrm>
                          <a:off x="0" y="0"/>
                          <a:ext cx="2447925" cy="2552700"/>
                        </a:xfrm>
                        <a:custGeom>
                          <a:avLst/>
                          <a:gdLst>
                            <a:gd name="connsiteX0" fmla="*/ 0 w 2448317"/>
                            <a:gd name="connsiteY0" fmla="*/ 2553087 h 2553087"/>
                            <a:gd name="connsiteX1" fmla="*/ 438150 w 2448317"/>
                            <a:gd name="connsiteY1" fmla="*/ 1762512 h 2553087"/>
                            <a:gd name="connsiteX2" fmla="*/ 1628775 w 2448317"/>
                            <a:gd name="connsiteY2" fmla="*/ 1410087 h 2553087"/>
                            <a:gd name="connsiteX3" fmla="*/ 2352675 w 2448317"/>
                            <a:gd name="connsiteY3" fmla="*/ 152787 h 2553087"/>
                            <a:gd name="connsiteX4" fmla="*/ 2419350 w 2448317"/>
                            <a:gd name="connsiteY4" fmla="*/ 67062 h 25530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8317" h="2553087">
                              <a:moveTo>
                                <a:pt x="0" y="2553087"/>
                              </a:moveTo>
                              <a:cubicBezTo>
                                <a:pt x="83344" y="2253049"/>
                                <a:pt x="166688" y="1953012"/>
                                <a:pt x="438150" y="1762512"/>
                              </a:cubicBezTo>
                              <a:cubicBezTo>
                                <a:pt x="709613" y="1572012"/>
                                <a:pt x="1309688" y="1678374"/>
                                <a:pt x="1628775" y="1410087"/>
                              </a:cubicBezTo>
                              <a:cubicBezTo>
                                <a:pt x="1947862" y="1141800"/>
                                <a:pt x="2220913" y="376624"/>
                                <a:pt x="2352675" y="152787"/>
                              </a:cubicBezTo>
                              <a:cubicBezTo>
                                <a:pt x="2484438" y="-71051"/>
                                <a:pt x="2451894" y="-1995"/>
                                <a:pt x="2419350" y="6706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5FB097" id="Freeform: Shape 1" o:spid="_x0000_s1026" style="position:absolute;margin-left:6pt;margin-top:5.95pt;width:192.75pt;height:20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448317,255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" path="m,2553087c83344,2253049,166688,1953012,438150,1762512v271463,-190500,871538,-84138,1190625,-352425c1947862,1141800,2220913,376624,2352675,152787v131763,-223838,99219,-154782,66675,-85725e" filled="f" strokecolor="black [3200]" strokeweight=".5pt">
                <v:stroke joinstyle="miter"/>
                <v:path arrowok="t" o:connecttype="custom" o:connectlocs="0,2552700;438080,1762245;1628514,1409873;2352298,152764;2418963,67052" o:connectangles="0,0,0,0,0"/>
              </v:shape>
            </w:pict>
          </mc:Fallback>
        </mc:AlternateContent>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V</m:t>
            </m:r>
          </m:e>
          <m:sub>
            <m:r>
              <w:rPr>
                <w:rFonts w:ascii="Cambria Math" w:eastAsia="Times New Roman" w:hAnsi="Cambria Math" w:cs="Times New Roman"/>
                <w:sz w:val="48"/>
                <w:szCs w:val="48"/>
                <w:lang w:val="en-IN" w:eastAsia="en-IN"/>
              </w:rPr>
              <m:t>n,m</m:t>
            </m:r>
          </m:sub>
        </m:sSub>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m</m:t>
            </m:r>
          </m:sup>
        </m:s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V</m:t>
                </m:r>
              </m:e>
              <m:sup>
                <m:r>
                  <w:rPr>
                    <w:rFonts w:ascii="Cambria Math" w:eastAsia="Times New Roman" w:hAnsi="Cambria Math" w:cs="Times New Roman"/>
                    <w:sz w:val="48"/>
                    <w:szCs w:val="48"/>
                  </w:rPr>
                  <m:t>n</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m:t>
                </m:r>
              </m:sup>
            </m:sSup>
          </m:den>
        </m:f>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m</m:t>
            </m:r>
          </m:sup>
        </m:sSup>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mr</m:t>
            </m:r>
          </m:sub>
          <m:sup>
            <m:r>
              <w:rPr>
                <w:rFonts w:ascii="Cambria Math" w:eastAsia="Times New Roman" w:hAnsi="Cambria Math" w:cs="Times New Roman"/>
                <w:sz w:val="48"/>
                <w:szCs w:val="48"/>
                <w:lang w:val="en-IN" w:eastAsia="en-IN"/>
              </w:rPr>
              <m:t>n</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r</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m</m:t>
            </m:r>
          </m:sup>
        </m:sSup>
      </m:oMath>
      <w:r>
        <w:rPr>
          <w:rFonts w:ascii="Times New Roman" w:eastAsia="Times New Roman" w:hAnsi="Times New Roman" w:cs="Times New Roman"/>
          <w:sz w:val="48"/>
          <w:szCs w:val="48"/>
          <w:lang w:val="en-IN" w:eastAsia="en-IN"/>
        </w:rPr>
        <w:t xml:space="preserve">  </w:t>
      </w:r>
    </w:p>
    <w:p w14:paraId="319E2322" w14:textId="77777777" w:rsidR="00587F5B" w:rsidRPr="00AB6996" w:rsidRDefault="00587F5B" w:rsidP="00587F5B">
      <w:pPr>
        <w:pStyle w:val="ListParagraph"/>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n</m:t>
              </m:r>
            </m:sup>
          </m:s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mr</m:t>
              </m:r>
            </m:sub>
            <m:sup>
              <m:r>
                <w:rPr>
                  <w:rFonts w:ascii="Cambria Math" w:eastAsia="Times New Roman" w:hAnsi="Cambria Math" w:cs="Times New Roman"/>
                  <w:sz w:val="48"/>
                  <w:szCs w:val="48"/>
                  <w:lang w:val="en-IN" w:eastAsia="en-IN"/>
                </w:rPr>
                <m:t>n</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r</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m</m:t>
              </m:r>
            </m:sup>
          </m:sSup>
        </m:oMath>
      </m:oMathPara>
    </w:p>
    <w:p w14:paraId="1AB6AA51" w14:textId="77777777" w:rsidR="00587F5B" w:rsidRDefault="00587F5B" w:rsidP="00587F5B">
      <w:pPr>
        <w:pStyle w:val="ListParagraph"/>
        <w:rPr>
          <w:rFonts w:ascii="Times New Roman" w:eastAsia="Times New Roman" w:hAnsi="Times New Roman" w:cs="Times New Roman"/>
          <w:sz w:val="48"/>
          <w:szCs w:val="48"/>
          <w:lang w:val="en-IN" w:eastAsia="en-IN"/>
        </w:rPr>
      </w:pPr>
      <w:r>
        <w:rPr>
          <w:rFonts w:eastAsia="Times New Roman"/>
          <w:noProof/>
          <w:lang w:val="en-IN" w:eastAsia="en-IN"/>
        </w:rPr>
        <mc:AlternateContent>
          <mc:Choice Requires="wps">
            <w:drawing>
              <wp:anchor distT="0" distB="0" distL="114300" distR="114300" simplePos="0" relativeHeight="251665408" behindDoc="0" locked="0" layoutInCell="1" allowOverlap="1" wp14:anchorId="61423AF1" wp14:editId="44DC22DE">
                <wp:simplePos x="0" y="0"/>
                <wp:positionH relativeFrom="column">
                  <wp:posOffset>1130935</wp:posOffset>
                </wp:positionH>
                <wp:positionV relativeFrom="paragraph">
                  <wp:posOffset>574675</wp:posOffset>
                </wp:positionV>
                <wp:extent cx="45085" cy="45085"/>
                <wp:effectExtent l="0" t="0" r="12065" b="12065"/>
                <wp:wrapNone/>
                <wp:docPr id="7" name="Oval 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DD2C7F" id="Oval 7" o:spid="_x0000_s1026" style="position:absolute;margin-left:89.05pt;margin-top:45.25pt;width:3.55pt;height:3.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" fillcolor="#4472c4 [3204]" strokecolor="#1f3763 [1604]" strokeweight="1pt">
                <v:stroke joinstyle="miter"/>
              </v:oval>
            </w:pict>
          </mc:Fallback>
        </mc:AlternateContent>
      </w:r>
      <w:r>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66432" behindDoc="0" locked="0" layoutInCell="1" allowOverlap="1" wp14:anchorId="4C326707" wp14:editId="44A76337">
                <wp:simplePos x="0" y="0"/>
                <wp:positionH relativeFrom="column">
                  <wp:posOffset>1485900</wp:posOffset>
                </wp:positionH>
                <wp:positionV relativeFrom="paragraph">
                  <wp:posOffset>474980</wp:posOffset>
                </wp:positionV>
                <wp:extent cx="47625" cy="45085"/>
                <wp:effectExtent l="0" t="0" r="28575" b="12065"/>
                <wp:wrapNone/>
                <wp:docPr id="8" name="Oval 8"/>
                <wp:cNvGraphicFramePr/>
                <a:graphic xmlns:a="http://schemas.openxmlformats.org/drawingml/2006/main">
                  <a:graphicData uri="http://schemas.microsoft.com/office/word/2010/wordprocessingShape">
                    <wps:wsp>
                      <wps:cNvSpPr/>
                      <wps:spPr>
                        <a:xfrm>
                          <a:off x="0" y="0"/>
                          <a:ext cx="4762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4DCA4" id="Oval 8" o:spid="_x0000_s1026" style="position:absolute;margin-left:117pt;margin-top:37.4pt;width:3.7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" fillcolor="#4472c4 [3204]" strokecolor="#1f3763 [1604]" strokeweight="1pt">
                <v:stroke joinstyle="miter"/>
              </v:oval>
            </w:pict>
          </mc:Fallback>
        </mc:AlternateContent>
      </w:r>
      <w:r>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64384" behindDoc="0" locked="0" layoutInCell="1" allowOverlap="1" wp14:anchorId="64960F7E" wp14:editId="6BDD3ECB">
                <wp:simplePos x="0" y="0"/>
                <wp:positionH relativeFrom="column">
                  <wp:posOffset>1133475</wp:posOffset>
                </wp:positionH>
                <wp:positionV relativeFrom="paragraph">
                  <wp:posOffset>532130</wp:posOffset>
                </wp:positionV>
                <wp:extent cx="409575" cy="6667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409575" cy="66675"/>
                        </a:xfrm>
                        <a:prstGeom prst="line">
                          <a:avLst/>
                        </a:prstGeom>
                        <a:ln>
                          <a:headEnd type="none" w="med" len="med"/>
                          <a:tailEnd type="none" w="med" len="med"/>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46CFE"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41.9pt" to="121.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" strokecolor="#70ad47 [3209]" strokeweight="1.5pt">
                <v:stroke joinstyle="miter"/>
              </v:line>
            </w:pict>
          </mc:Fallback>
        </mc:AlternateContent>
      </w:r>
    </w:p>
    <w:p w14:paraId="6CB0AC88" w14:textId="77777777" w:rsidR="00587F5B" w:rsidRPr="005A490C" w:rsidRDefault="00587F5B" w:rsidP="00587F5B">
      <w:pPr>
        <w:jc w:val="both"/>
        <w:rPr>
          <w:rFonts w:ascii="Times New Roman" w:eastAsia="Times New Roman" w:hAnsi="Times New Roman" w:cs="Times New Roman"/>
          <w:sz w:val="48"/>
          <w:szCs w:val="48"/>
          <w:lang w:val="en-IN" w:eastAsia="en-IN"/>
        </w:rPr>
      </w:pPr>
      <w:r w:rsidRPr="005A490C">
        <w:rPr>
          <w:rFonts w:ascii="Times New Roman" w:eastAsia="Times New Roman" w:hAnsi="Times New Roman" w:cs="Times New Roman"/>
          <w:sz w:val="48"/>
          <w:szCs w:val="48"/>
          <w:lang w:val="en-IN" w:eastAsia="en-IN"/>
        </w:rPr>
        <w:t>If the above mentioned qty = 0</w:t>
      </w:r>
      <w:r>
        <w:rPr>
          <w:rFonts w:ascii="Times New Roman" w:eastAsia="Times New Roman" w:hAnsi="Times New Roman" w:cs="Times New Roman"/>
          <w:sz w:val="48"/>
          <w:szCs w:val="48"/>
          <w:lang w:val="en-IN" w:eastAsia="en-IN"/>
        </w:rPr>
        <w:t>(over a round trip)</w:t>
      </w:r>
      <w:r w:rsidRPr="005A490C">
        <w:rPr>
          <w:rFonts w:ascii="Times New Roman" w:eastAsia="Times New Roman" w:hAnsi="Times New Roman" w:cs="Times New Roman"/>
          <w:sz w:val="48"/>
          <w:szCs w:val="48"/>
          <w:lang w:val="en-IN" w:eastAsia="en-IN"/>
        </w:rPr>
        <w:t>, then the vector is called to be parallel to itself</w:t>
      </w:r>
      <w:r>
        <w:rPr>
          <w:rFonts w:ascii="Times New Roman" w:eastAsia="Times New Roman" w:hAnsi="Times New Roman" w:cs="Times New Roman"/>
          <w:sz w:val="48"/>
          <w:szCs w:val="48"/>
          <w:lang w:val="en-IN" w:eastAsia="en-IN"/>
        </w:rPr>
        <w:t xml:space="preserve">. </w:t>
      </w:r>
      <w:r w:rsidRPr="005A490C">
        <w:rPr>
          <w:rFonts w:ascii="Times New Roman" w:eastAsia="Times New Roman" w:hAnsi="Times New Roman" w:cs="Times New Roman"/>
          <w:sz w:val="48"/>
          <w:szCs w:val="48"/>
          <w:lang w:val="en-IN" w:eastAsia="en-IN"/>
        </w:rPr>
        <w:t xml:space="preserve">Now, you must be thinking that if the vector is parallel to itself dosen’t that </w:t>
      </w:r>
    </w:p>
    <w:p w14:paraId="50D7C5B5" w14:textId="77777777" w:rsidR="00587F5B" w:rsidRPr="005A490C" w:rsidRDefault="00587F5B" w:rsidP="00587F5B">
      <w:pPr>
        <w:jc w:val="both"/>
        <w:rPr>
          <w:rFonts w:ascii="Times New Roman" w:eastAsia="Times New Roman" w:hAnsi="Times New Roman" w:cs="Times New Roman"/>
          <w:sz w:val="48"/>
          <w:szCs w:val="48"/>
          <w:lang w:val="en-IN" w:eastAsia="en-IN"/>
        </w:rPr>
      </w:pPr>
      <w:r w:rsidRPr="005A490C">
        <w:rPr>
          <w:rFonts w:ascii="Times New Roman" w:eastAsia="Times New Roman" w:hAnsi="Times New Roman" w:cs="Times New Roman"/>
          <w:sz w:val="48"/>
          <w:szCs w:val="48"/>
          <w:lang w:val="en-IN" w:eastAsia="en-IN"/>
        </w:rPr>
        <w:t>Mean that the surface is flat, well it’s technically wrong but, if you thought</w:t>
      </w:r>
      <w:r w:rsidRPr="005A490C">
        <w:rPr>
          <w:rFonts w:ascii="Times New Roman" w:eastAsia="Times New Roman" w:hAnsi="Times New Roman" w:cs="Times New Roman"/>
          <w:sz w:val="48"/>
          <w:szCs w:val="48"/>
          <w:lang w:val="en-IN" w:eastAsia="en-IN"/>
        </w:rPr>
        <w:tab/>
        <w:t xml:space="preserve"> that</w:t>
      </w:r>
      <w:r>
        <w:rPr>
          <w:rFonts w:ascii="Times New Roman" w:eastAsia="Times New Roman" w:hAnsi="Times New Roman" w:cs="Times New Roman"/>
          <w:sz w:val="48"/>
          <w:szCs w:val="48"/>
          <w:lang w:val="en-IN" w:eastAsia="en-IN"/>
        </w:rPr>
        <w:t>,</w:t>
      </w:r>
      <w:r w:rsidRPr="005A490C">
        <w:rPr>
          <w:rFonts w:ascii="Times New Roman" w:eastAsia="Times New Roman" w:hAnsi="Times New Roman" w:cs="Times New Roman"/>
          <w:sz w:val="48"/>
          <w:szCs w:val="48"/>
          <w:lang w:val="en-IN" w:eastAsia="en-IN"/>
        </w:rPr>
        <w:t xml:space="preserve"> it’s good sign. But, to prove a surface is flat we need more information about it than</w:t>
      </w:r>
      <w:r>
        <w:rPr>
          <w:rFonts w:ascii="Times New Roman" w:eastAsia="Times New Roman" w:hAnsi="Times New Roman" w:cs="Times New Roman"/>
          <w:sz w:val="48"/>
          <w:szCs w:val="48"/>
          <w:lang w:val="en-IN" w:eastAsia="en-IN"/>
        </w:rPr>
        <w:t xml:space="preserve"> </w:t>
      </w:r>
      <w:r w:rsidRPr="005A490C">
        <w:rPr>
          <w:rFonts w:ascii="Times New Roman" w:eastAsia="Times New Roman" w:hAnsi="Times New Roman" w:cs="Times New Roman"/>
          <w:sz w:val="48"/>
          <w:szCs w:val="48"/>
          <w:lang w:val="en-IN" w:eastAsia="en-IN"/>
        </w:rPr>
        <w:t>given to us just by the parallel transport, but we’ll definitely get back to this topic soon enough.</w:t>
      </w:r>
      <w:r>
        <w:rPr>
          <w:rFonts w:ascii="Times New Roman" w:eastAsia="Times New Roman" w:hAnsi="Times New Roman" w:cs="Times New Roman"/>
          <w:sz w:val="48"/>
          <w:szCs w:val="48"/>
          <w:lang w:val="en-IN" w:eastAsia="en-IN"/>
        </w:rPr>
        <w:t xml:space="preserve"> </w:t>
      </w:r>
    </w:p>
    <w:p w14:paraId="00C8849A" w14:textId="77777777" w:rsidR="00587F5B" w:rsidRDefault="00587F5B" w:rsidP="00587F5B">
      <w:pPr>
        <w:pStyle w:val="ListParagraph"/>
        <w:ind w:left="4320"/>
        <w:jc w:val="both"/>
        <w:rPr>
          <w:rFonts w:ascii="Times New Roman" w:eastAsia="Times New Roman" w:hAnsi="Times New Roman" w:cs="Times New Roman"/>
          <w:sz w:val="48"/>
          <w:szCs w:val="48"/>
          <w:lang w:val="en-IN" w:eastAsia="en-IN"/>
        </w:rPr>
      </w:pPr>
    </w:p>
    <w:p w14:paraId="2793C53D" w14:textId="77777777" w:rsidR="00587F5B" w:rsidRDefault="00587F5B" w:rsidP="00587F5B">
      <w:pPr>
        <w:jc w:val="center"/>
        <w:rPr>
          <w:rFonts w:ascii="Times New Roman" w:eastAsia="Times New Roman" w:hAnsi="Times New Roman" w:cs="Times New Roman"/>
          <w:i/>
          <w:iCs/>
          <w:sz w:val="48"/>
          <w:szCs w:val="48"/>
          <w:u w:val="single"/>
          <w:lang w:val="en-IN" w:eastAsia="en-IN"/>
        </w:rPr>
      </w:pPr>
      <w:r w:rsidRPr="007C249E">
        <w:rPr>
          <w:rFonts w:ascii="Times New Roman" w:eastAsia="Times New Roman" w:hAnsi="Times New Roman" w:cs="Times New Roman"/>
          <w:i/>
          <w:iCs/>
          <w:sz w:val="48"/>
          <w:szCs w:val="48"/>
          <w:u w:val="single"/>
          <w:lang w:val="en-IN" w:eastAsia="en-IN"/>
        </w:rPr>
        <w:lastRenderedPageBreak/>
        <w:t>REIMANN-CHRISTOFFEL CURVATURE TENSOR</w:t>
      </w:r>
      <w:r>
        <w:rPr>
          <w:rFonts w:ascii="Times New Roman" w:eastAsia="Times New Roman" w:hAnsi="Times New Roman" w:cs="Times New Roman"/>
          <w:i/>
          <w:iCs/>
          <w:sz w:val="48"/>
          <w:szCs w:val="48"/>
          <w:u w:val="single"/>
          <w:lang w:val="en-IN" w:eastAsia="en-IN"/>
        </w:rPr>
        <w:t xml:space="preserve"> :</w:t>
      </w:r>
    </w:p>
    <w:p w14:paraId="6B027EF7"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Since, the notion of just parallel transport isn’t enough to say that a surface is flat or curved. These two mathematicians defined something relatively new at that time and quite elegant.</w:t>
      </w:r>
    </w:p>
    <w:p w14:paraId="59CDABD9" w14:textId="77777777" w:rsidR="00587F5B" w:rsidRDefault="00587F5B" w:rsidP="00587F5B">
      <w:pPr>
        <w:rPr>
          <w:rFonts w:ascii="Times New Roman" w:eastAsia="Times New Roman" w:hAnsi="Times New Roman" w:cs="Times New Roman"/>
          <w:sz w:val="48"/>
          <w:szCs w:val="48"/>
          <w:lang w:val="en-IN" w:eastAsia="en-IN"/>
        </w:rPr>
      </w:pPr>
    </w:p>
    <w:p w14:paraId="42468B75" w14:textId="77777777" w:rsidR="00587F5B" w:rsidRDefault="00587F5B" w:rsidP="00587F5B">
      <w:pPr>
        <w:rPr>
          <w:rFonts w:ascii="Times New Roman" w:eastAsia="Times New Roman" w:hAnsi="Times New Roman" w:cs="Times New Roman"/>
          <w:sz w:val="48"/>
          <w:szCs w:val="48"/>
          <w:lang w:val="en-IN" w:eastAsia="en-IN"/>
        </w:rPr>
      </w:pPr>
      <w:r w:rsidRPr="00611738">
        <w:rPr>
          <w:rFonts w:ascii="Times New Roman" w:eastAsia="Times New Roman" w:hAnsi="Times New Roman" w:cs="Times New Roman"/>
          <w:i/>
          <w:iCs/>
          <w:sz w:val="48"/>
          <w:szCs w:val="48"/>
          <w:u w:val="single"/>
          <w:lang w:val="en-IN" w:eastAsia="en-IN"/>
        </w:rPr>
        <w:t>Extrinsic and Intrinsic curvature</w:t>
      </w:r>
      <w:r>
        <w:rPr>
          <w:rFonts w:ascii="Times New Roman" w:eastAsia="Times New Roman" w:hAnsi="Times New Roman" w:cs="Times New Roman"/>
          <w:i/>
          <w:iCs/>
          <w:sz w:val="48"/>
          <w:szCs w:val="48"/>
          <w:u w:val="single"/>
          <w:lang w:val="en-IN" w:eastAsia="en-IN"/>
        </w:rPr>
        <w:t xml:space="preserve"> :</w:t>
      </w:r>
      <w:r>
        <w:rPr>
          <w:rFonts w:ascii="Times New Roman" w:eastAsia="Times New Roman" w:hAnsi="Times New Roman" w:cs="Times New Roman"/>
          <w:sz w:val="48"/>
          <w:szCs w:val="48"/>
          <w:lang w:val="en-IN" w:eastAsia="en-IN"/>
        </w:rPr>
        <w:t xml:space="preserve"> Before we start playing around with our new tensor “toy”. I must explain what I mean by curvature. From vector calc you guys will have some idea of curvature, it’s something like the rate of change of tangent vector as we move it along the surface, I’ll make it but clearer when we define our new tensor. So, there are two kinds of curvature :</w:t>
      </w:r>
    </w:p>
    <w:p w14:paraId="2760E95D" w14:textId="77777777" w:rsidR="00587F5B" w:rsidRPr="00980485" w:rsidRDefault="00587F5B" w:rsidP="00587F5B">
      <w:pPr>
        <w:pStyle w:val="ListParagraph"/>
        <w:numPr>
          <w:ilvl w:val="0"/>
          <w:numId w:val="26"/>
        </w:numPr>
        <w:rPr>
          <w:rFonts w:ascii="Times New Roman" w:eastAsia="Times New Roman" w:hAnsi="Times New Roman" w:cs="Times New Roman"/>
          <w:sz w:val="48"/>
          <w:szCs w:val="48"/>
          <w:u w:val="single"/>
          <w:lang w:val="en-IN" w:eastAsia="en-IN"/>
        </w:rPr>
      </w:pPr>
      <w:r w:rsidRPr="00611738">
        <w:rPr>
          <w:rFonts w:ascii="Times New Roman" w:eastAsia="Times New Roman" w:hAnsi="Times New Roman" w:cs="Times New Roman"/>
          <w:sz w:val="48"/>
          <w:szCs w:val="48"/>
          <w:u w:val="single"/>
          <w:lang w:val="en-IN" w:eastAsia="en-IN"/>
        </w:rPr>
        <w:t xml:space="preserve"> Extrinsic Curvature</w:t>
      </w:r>
      <w:r>
        <w:rPr>
          <w:rFonts w:ascii="Times New Roman" w:eastAsia="Times New Roman" w:hAnsi="Times New Roman" w:cs="Times New Roman"/>
          <w:sz w:val="48"/>
          <w:szCs w:val="48"/>
          <w:u w:val="single"/>
          <w:lang w:val="en-IN" w:eastAsia="en-IN"/>
        </w:rPr>
        <w:t xml:space="preserve"> : </w:t>
      </w:r>
      <w:r>
        <w:rPr>
          <w:rFonts w:ascii="Times New Roman" w:eastAsia="Times New Roman" w:hAnsi="Times New Roman" w:cs="Times New Roman"/>
          <w:sz w:val="48"/>
          <w:szCs w:val="48"/>
          <w:lang w:val="en-IN" w:eastAsia="en-IN"/>
        </w:rPr>
        <w:t xml:space="preserve">Take a sheet of paper right now and fold it into a cylinder, now you think it has curvature it does But, </w:t>
      </w:r>
      <w:r>
        <w:rPr>
          <w:rFonts w:ascii="Times New Roman" w:eastAsia="Times New Roman" w:hAnsi="Times New Roman" w:cs="Times New Roman"/>
          <w:sz w:val="48"/>
          <w:szCs w:val="48"/>
          <w:lang w:val="en-IN" w:eastAsia="en-IN"/>
        </w:rPr>
        <w:lastRenderedPageBreak/>
        <w:t>and it’s a big but(that’s what she said) you can still just “flatten” out to a “flat” surface. These surfaces have a special name they are called developable surface which can be flattened out to a “flat” surface. (for the mathematically inclined they are isometric to cartessian system and they have gaussian curvature = 0, I’ll introduce in this section don’t worry). Your, big take a from all this that surface which can be “flattened” out is said to have zero intrinsic curvature, meaning if we look at it closely after “flattening” it, it’s not curved any more.</w:t>
      </w:r>
    </w:p>
    <w:p w14:paraId="4BE550CD" w14:textId="77777777" w:rsidR="00587F5B" w:rsidRPr="00980485" w:rsidRDefault="00587F5B" w:rsidP="00587F5B">
      <w:pPr>
        <w:pStyle w:val="ListParagraph"/>
        <w:numPr>
          <w:ilvl w:val="0"/>
          <w:numId w:val="26"/>
        </w:numPr>
        <w:rPr>
          <w:rFonts w:ascii="Times New Roman" w:eastAsia="Times New Roman" w:hAnsi="Times New Roman" w:cs="Times New Roman"/>
          <w:sz w:val="48"/>
          <w:szCs w:val="48"/>
          <w:u w:val="single"/>
          <w:lang w:val="en-IN" w:eastAsia="en-IN"/>
        </w:rPr>
      </w:pPr>
      <w:r>
        <w:rPr>
          <w:rFonts w:ascii="Times New Roman" w:eastAsia="Times New Roman" w:hAnsi="Times New Roman" w:cs="Times New Roman"/>
          <w:sz w:val="48"/>
          <w:szCs w:val="48"/>
          <w:u w:val="single"/>
          <w:lang w:val="en-IN" w:eastAsia="en-IN"/>
        </w:rPr>
        <w:t xml:space="preserve">Intrinsic Curvature: </w:t>
      </w:r>
      <w:r>
        <w:rPr>
          <w:rFonts w:ascii="Times New Roman" w:eastAsia="Times New Roman" w:hAnsi="Times New Roman" w:cs="Times New Roman"/>
          <w:sz w:val="48"/>
          <w:szCs w:val="48"/>
          <w:lang w:val="en-IN" w:eastAsia="en-IN"/>
        </w:rPr>
        <w:t>Well, like the name suggests they are just the opposite of extrinsic curvature, meaning surfaces which can’t be “flattened” out to plane. What we deal in GR is intrinsic curvature.</w:t>
      </w:r>
    </w:p>
    <w:p w14:paraId="3759B545" w14:textId="77777777" w:rsidR="00587F5B" w:rsidRDefault="00587F5B" w:rsidP="00587F5B">
      <w:pPr>
        <w:ind w:left="360"/>
        <w:rPr>
          <w:rFonts w:ascii="Times New Roman" w:eastAsia="Times New Roman" w:hAnsi="Times New Roman" w:cs="Times New Roman"/>
          <w:i/>
          <w:iCs/>
          <w:sz w:val="48"/>
          <w:szCs w:val="48"/>
          <w:u w:val="single"/>
          <w:lang w:val="en-IN" w:eastAsia="en-IN"/>
        </w:rPr>
      </w:pPr>
      <w:r w:rsidRPr="00980485">
        <w:rPr>
          <w:rFonts w:ascii="Times New Roman" w:eastAsia="Times New Roman" w:hAnsi="Times New Roman" w:cs="Times New Roman"/>
          <w:i/>
          <w:iCs/>
          <w:sz w:val="48"/>
          <w:szCs w:val="48"/>
          <w:u w:val="single"/>
          <w:lang w:val="en-IN" w:eastAsia="en-IN"/>
        </w:rPr>
        <w:t>REIMANN – CHRIS. TESOR</w:t>
      </w:r>
      <w:r>
        <w:rPr>
          <w:rFonts w:ascii="Times New Roman" w:eastAsia="Times New Roman" w:hAnsi="Times New Roman" w:cs="Times New Roman"/>
          <w:i/>
          <w:iCs/>
          <w:sz w:val="48"/>
          <w:szCs w:val="48"/>
          <w:u w:val="single"/>
          <w:lang w:val="en-IN" w:eastAsia="en-IN"/>
        </w:rPr>
        <w:t>:</w:t>
      </w:r>
    </w:p>
    <w:p w14:paraId="078BE805" w14:textId="77777777" w:rsidR="00587F5B" w:rsidRDefault="00587F5B" w:rsidP="00587F5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We’ve defined covariant derivative of covariant tensor (0,1) by:</w:t>
      </w:r>
    </w:p>
    <w:p w14:paraId="1D50B407" w14:textId="77777777" w:rsidR="00587F5B" w:rsidRPr="0076719F" w:rsidRDefault="00587F5B" w:rsidP="00587F5B">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D</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oMath>
      </m:oMathPara>
    </w:p>
    <w:p w14:paraId="3C172A77" w14:textId="77777777" w:rsidR="00587F5B" w:rsidRDefault="00587F5B" w:rsidP="00587F5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we take the covariant derivative of the covariant derivative:</w:t>
      </w:r>
    </w:p>
    <w:p w14:paraId="5FC4DA5D" w14:textId="77777777" w:rsidR="00587F5B" w:rsidRPr="0076719F" w:rsidRDefault="00587F5B" w:rsidP="00587F5B">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 xml:space="preserve">(i,j),k </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∂y</m:t>
              </m:r>
            </m:num>
            <m:den>
              <m:r>
                <w:rPr>
                  <w:rFonts w:ascii="Cambria Math" w:eastAsia="Times New Roman" w:hAnsi="Cambria Math" w:cs="Times New Roman"/>
                  <w:sz w:val="48"/>
                  <w:szCs w:val="48"/>
                </w:rPr>
                <m:t>∂x</m:t>
              </m:r>
            </m:den>
          </m:f>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β</m:t>
              </m:r>
            </m:sup>
          </m:sSub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β,j</m:t>
              </m:r>
            </m:sub>
          </m:sSub>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β</m:t>
              </m:r>
            </m:sup>
          </m:sSub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i,β</m:t>
              </m:r>
            </m:sub>
          </m:sSub>
          <m:r>
            <w:rPr>
              <w:rFonts w:ascii="Cambria Math" w:eastAsia="Times New Roman" w:hAnsi="Cambria Math" w:cs="Times New Roman"/>
              <w:sz w:val="48"/>
              <w:szCs w:val="48"/>
              <w:lang w:val="en-IN" w:eastAsia="en-IN"/>
            </w:rPr>
            <m:t xml:space="preserve"> </m:t>
          </m:r>
        </m:oMath>
      </m:oMathPara>
    </w:p>
    <w:p w14:paraId="1DFA1866" w14:textId="77777777" w:rsidR="00587F5B" w:rsidRDefault="00587F5B" w:rsidP="00587F5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substitute the value of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i,j</m:t>
            </m:r>
          </m:sub>
        </m:sSub>
      </m:oMath>
      <w:r>
        <w:rPr>
          <w:rFonts w:ascii="Times New Roman" w:eastAsia="Times New Roman" w:hAnsi="Times New Roman" w:cs="Times New Roman"/>
          <w:sz w:val="48"/>
          <w:szCs w:val="48"/>
          <w:lang w:val="en-IN" w:eastAsia="en-IN"/>
        </w:rPr>
        <w:t>in the previous equation to obtain :</w:t>
      </w:r>
    </w:p>
    <w:p w14:paraId="1E86C923" w14:textId="77777777" w:rsidR="00587F5B" w:rsidRPr="0037262F" w:rsidRDefault="00587F5B" w:rsidP="00587F5B">
      <w:pPr>
        <w:jc w:val="center"/>
        <w:rPr>
          <w:rFonts w:ascii="Times New Roman" w:eastAsia="Times New Roman" w:hAnsi="Times New Roman" w:cs="Times New Roman"/>
          <w:i/>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 xml:space="preserve">(i,j),k </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r>
            <w:rPr>
              <w:rFonts w:ascii="Cambria Math" w:eastAsia="Times New Roman" w:hAnsi="Cambria Math" w:cs="Times New Roman"/>
              <w:sz w:val="48"/>
              <w:szCs w:val="48"/>
              <w:lang w:val="en-IN" w:eastAsia="en-IN"/>
            </w:rPr>
            <m:t xml:space="preserve"> -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β</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β</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β</m:t>
              </m:r>
            </m:sup>
          </m:sSubSup>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β</m:t>
                  </m:r>
                </m:sup>
              </m:sSup>
            </m:den>
          </m:f>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γj</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iγ</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γ</m:t>
              </m:r>
            </m:sup>
          </m:sSubSup>
        </m:oMath>
      </m:oMathPara>
    </w:p>
    <w:p w14:paraId="33DF1384" w14:textId="77777777" w:rsidR="00587F5B" w:rsidRPr="00980485" w:rsidRDefault="00587F5B" w:rsidP="00587F5B">
      <w:pPr>
        <w:ind w:left="360"/>
        <w:rPr>
          <w:rFonts w:ascii="Times New Roman" w:eastAsia="Times New Roman" w:hAnsi="Times New Roman" w:cs="Times New Roman"/>
          <w:sz w:val="48"/>
          <w:szCs w:val="48"/>
          <w:lang w:val="en-IN" w:eastAsia="en-IN"/>
        </w:rPr>
      </w:pPr>
    </w:p>
    <w:p w14:paraId="0FFC7397"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we swap the variables j and k :</w:t>
      </w:r>
    </w:p>
    <w:p w14:paraId="62EB2A04" w14:textId="77777777" w:rsidR="00587F5B" w:rsidRPr="0037262F" w:rsidRDefault="00587F5B" w:rsidP="00587F5B">
      <w:pPr>
        <w:jc w:val="center"/>
        <w:rPr>
          <w:rFonts w:ascii="Times New Roman" w:eastAsia="Times New Roman" w:hAnsi="Times New Roman" w:cs="Times New Roman"/>
          <w:i/>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 xml:space="preserve">(i,k),j </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β</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β</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kj</m:t>
              </m:r>
            </m:sub>
            <m:sup>
              <m:r>
                <w:rPr>
                  <w:rFonts w:ascii="Cambria Math" w:eastAsia="Times New Roman" w:hAnsi="Cambria Math" w:cs="Times New Roman"/>
                  <w:sz w:val="48"/>
                  <w:szCs w:val="48"/>
                  <w:lang w:val="en-IN" w:eastAsia="en-IN"/>
                </w:rPr>
                <m:t>β</m:t>
              </m:r>
            </m:sup>
          </m:sSubSup>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β</m:t>
                  </m:r>
                </m:sup>
              </m:sSup>
            </m:den>
          </m:f>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γk</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iγ</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kj</m:t>
              </m:r>
            </m:sub>
            <m:sup>
              <m:r>
                <w:rPr>
                  <w:rFonts w:ascii="Cambria Math" w:eastAsia="Times New Roman" w:hAnsi="Cambria Math" w:cs="Times New Roman"/>
                  <w:sz w:val="48"/>
                  <w:szCs w:val="48"/>
                  <w:lang w:val="en-IN" w:eastAsia="en-IN"/>
                </w:rPr>
                <m:t>γ</m:t>
              </m:r>
            </m:sup>
          </m:sSubSup>
        </m:oMath>
      </m:oMathPara>
    </w:p>
    <w:p w14:paraId="72B7C433" w14:textId="77777777" w:rsidR="00587F5B" w:rsidRDefault="00587F5B" w:rsidP="00587F5B">
      <w:pPr>
        <w:rPr>
          <w:rFonts w:ascii="Times New Roman" w:eastAsia="Times New Roman" w:hAnsi="Times New Roman" w:cs="Times New Roman"/>
          <w:iCs/>
          <w:sz w:val="48"/>
          <w:szCs w:val="48"/>
          <w:lang w:val="en-IN" w:eastAsia="en-IN"/>
        </w:rPr>
      </w:pPr>
      <w:r>
        <w:rPr>
          <w:rFonts w:ascii="Times New Roman" w:eastAsia="Times New Roman" w:hAnsi="Times New Roman" w:cs="Times New Roman"/>
          <w:iCs/>
          <w:sz w:val="48"/>
          <w:szCs w:val="48"/>
          <w:lang w:val="en-IN" w:eastAsia="en-IN"/>
        </w:rPr>
        <w:t>Now, we subtract these two expressions and get:</w:t>
      </w:r>
    </w:p>
    <w:p w14:paraId="0EEED62F" w14:textId="77777777" w:rsidR="00587F5B" w:rsidRPr="004D3152" w:rsidRDefault="00587F5B" w:rsidP="00587F5B">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k</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j</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γj</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γk</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γ</m:t>
              </m:r>
            </m:sup>
          </m:sSubSup>
          <m:box>
            <m:boxPr>
              <m:opEmu m:val="1"/>
              <m:ctrlPr>
                <w:rPr>
                  <w:rFonts w:ascii="Cambria Math" w:eastAsia="Times New Roman" w:hAnsi="Cambria Math" w:cs="Times New Roman"/>
                  <w:i/>
                  <w:sz w:val="48"/>
                  <w:szCs w:val="48"/>
                  <w:lang w:val="en-IN" w:eastAsia="en-IN"/>
                </w:rPr>
              </m:ctrlPr>
            </m:boxPr>
            <m:e>
              <m:r>
                <w:rPr>
                  <w:rFonts w:ascii="Cambria Math" w:eastAsia="Times New Roman" w:hAnsi="Cambria Math" w:cs="Times New Roman"/>
                  <w:sz w:val="48"/>
                  <w:szCs w:val="48"/>
                </w:rPr>
                <m:t>∶=</m:t>
              </m:r>
            </m:e>
          </m:box>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ijk</m:t>
              </m:r>
            </m:sub>
            <m:sup>
              <m:r>
                <w:rPr>
                  <w:rFonts w:ascii="Cambria Math" w:eastAsia="Times New Roman" w:hAnsi="Cambria Math" w:cs="Times New Roman"/>
                  <w:sz w:val="48"/>
                  <w:szCs w:val="48"/>
                  <w:lang w:val="en-IN" w:eastAsia="en-IN"/>
                </w:rPr>
                <m:t>β</m:t>
              </m:r>
            </m:sup>
          </m:sSubSup>
        </m:oMath>
      </m:oMathPara>
    </w:p>
    <w:p w14:paraId="7B9B9413" w14:textId="77777777" w:rsidR="00587F5B" w:rsidRPr="004D3152" w:rsidRDefault="00587F5B" w:rsidP="00587F5B">
      <w:pPr>
        <w:rPr>
          <w:rFonts w:ascii="Times New Roman" w:eastAsia="Times New Roman" w:hAnsi="Times New Roman" w:cs="Times New Roman"/>
          <w:sz w:val="48"/>
          <w:szCs w:val="48"/>
          <w:lang w:val="en-IN" w:eastAsia="en-IN"/>
        </w:rPr>
      </w:pPr>
    </w:p>
    <w:p w14:paraId="1A8C964A" w14:textId="77777777" w:rsidR="00587F5B" w:rsidRPr="005610C6" w:rsidRDefault="00587F5B" w:rsidP="00587F5B">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 xml:space="preserve">(i,j),k </m:t>
              </m:r>
            </m:sub>
          </m:sSub>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i,k</m:t>
                  </m:r>
                </m:e>
              </m:d>
              <m:r>
                <w:rPr>
                  <w:rFonts w:ascii="Cambria Math" w:eastAsia="Times New Roman" w:hAnsi="Cambria Math" w:cs="Times New Roman"/>
                  <w:sz w:val="48"/>
                  <w:szCs w:val="48"/>
                  <w:lang w:val="en-IN" w:eastAsia="en-IN"/>
                </w:rPr>
                <m:t xml:space="preserve">,j </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ijk</m:t>
              </m:r>
            </m:sub>
            <m:sup>
              <m:r>
                <w:rPr>
                  <w:rFonts w:ascii="Cambria Math" w:eastAsia="Times New Roman" w:hAnsi="Cambria Math" w:cs="Times New Roman"/>
                  <w:sz w:val="48"/>
                  <w:szCs w:val="48"/>
                  <w:lang w:val="en-IN" w:eastAsia="en-IN"/>
                </w:rPr>
                <m:t>β</m:t>
              </m:r>
            </m:sup>
          </m:sSubSup>
        </m:oMath>
      </m:oMathPara>
    </w:p>
    <w:p w14:paraId="1E6E5240"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Where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ijk</m:t>
            </m:r>
          </m:sub>
          <m:sup>
            <m:r>
              <w:rPr>
                <w:rFonts w:ascii="Cambria Math" w:eastAsia="Times New Roman" w:hAnsi="Cambria Math" w:cs="Times New Roman"/>
                <w:sz w:val="48"/>
                <w:szCs w:val="48"/>
                <w:lang w:val="en-IN" w:eastAsia="en-IN"/>
              </w:rPr>
              <m:t>β</m:t>
            </m:r>
          </m:sup>
        </m:sSubSup>
      </m:oMath>
      <w:r>
        <w:rPr>
          <w:rFonts w:ascii="Times New Roman" w:eastAsia="Times New Roman" w:hAnsi="Times New Roman" w:cs="Times New Roman"/>
          <w:sz w:val="48"/>
          <w:szCs w:val="48"/>
          <w:lang w:val="en-IN" w:eastAsia="en-IN"/>
        </w:rPr>
        <w:t xml:space="preserve"> is our new tensor aka the reimann-chris Tensor.</w:t>
      </w:r>
    </w:p>
    <w:p w14:paraId="09563207"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So, intuitevly you can think we are taking the second covariant derivative w.r.t. keeping one component constant and interchanging the two and then, taking their difference. So, basically you’re trying to get more and more </w:t>
      </w:r>
      <w:r>
        <w:rPr>
          <w:rFonts w:ascii="Times New Roman" w:eastAsia="Times New Roman" w:hAnsi="Times New Roman" w:cs="Times New Roman"/>
          <w:sz w:val="48"/>
          <w:szCs w:val="48"/>
          <w:lang w:val="en-IN" w:eastAsia="en-IN"/>
        </w:rPr>
        <w:lastRenderedPageBreak/>
        <w:t>information about the intrinsic geometry of the surface. I highly recommend the beginners here to go the third covariant derivative and doing the same process, just for practice and who doesn’t like to play around with tensors.</w:t>
      </w:r>
    </w:p>
    <w:p w14:paraId="4AC9E2AD" w14:textId="77777777" w:rsidR="00587F5B" w:rsidRDefault="00587F5B" w:rsidP="00587F5B">
      <w:pPr>
        <w:jc w:val="center"/>
        <w:rPr>
          <w:rFonts w:ascii="Times New Roman" w:eastAsia="Times New Roman" w:hAnsi="Times New Roman" w:cs="Times New Roman"/>
          <w:sz w:val="48"/>
          <w:szCs w:val="48"/>
          <w:lang w:val="en-IN" w:eastAsia="en-IN"/>
        </w:rPr>
      </w:pPr>
      <w:r w:rsidRPr="005610C6">
        <w:rPr>
          <w:rFonts w:ascii="Times New Roman" w:eastAsia="Times New Roman" w:hAnsi="Times New Roman" w:cs="Times New Roman"/>
          <w:i/>
          <w:iCs/>
          <w:sz w:val="48"/>
          <w:szCs w:val="48"/>
          <w:u w:val="single"/>
          <w:lang w:val="en-IN" w:eastAsia="en-IN"/>
        </w:rPr>
        <w:t>RICCI TENSOR</w:t>
      </w:r>
      <w:r>
        <w:rPr>
          <w:rFonts w:ascii="Times New Roman" w:eastAsia="Times New Roman" w:hAnsi="Times New Roman" w:cs="Times New Roman"/>
          <w:i/>
          <w:iCs/>
          <w:sz w:val="48"/>
          <w:szCs w:val="48"/>
          <w:u w:val="single"/>
          <w:lang w:val="en-IN" w:eastAsia="en-IN"/>
        </w:rPr>
        <w:t xml:space="preserve"> :</w:t>
      </w:r>
    </w:p>
    <w:p w14:paraId="3E09E02A" w14:textId="77777777" w:rsidR="00587F5B" w:rsidRDefault="00587F5B" w:rsidP="00587F5B">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When we contract the two components 1 covariant and 1 contravariant, we obtain the ricci tensor. You, ask why we do this, well because we can. But, that’s not all, we do this because it is used on GR. Why ricci tensor and why not the one with the big name, you ask, the reasons will become apparent when we start to derive Einstein’s field equations.</w:t>
      </w:r>
    </w:p>
    <w:p w14:paraId="1BE97284" w14:textId="77777777" w:rsidR="00587F5B" w:rsidRPr="005610C6" w:rsidRDefault="00587F5B" w:rsidP="00587F5B">
      <w:pPr>
        <w:jc w:val="cente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ijβ</m:t>
              </m:r>
            </m:sub>
            <m:sup>
              <m:r>
                <w:rPr>
                  <w:rFonts w:ascii="Cambria Math" w:eastAsia="Times New Roman" w:hAnsi="Cambria Math" w:cs="Times New Roman"/>
                  <w:sz w:val="48"/>
                  <w:szCs w:val="48"/>
                  <w:lang w:val="en-IN" w:eastAsia="en-IN"/>
                </w:rPr>
                <m:t>β</m:t>
              </m:r>
            </m:sup>
          </m:sSubSup>
        </m:oMath>
      </m:oMathPara>
    </w:p>
    <w:p w14:paraId="65DB01D3" w14:textId="77777777" w:rsidR="00587F5B" w:rsidRPr="005610C6" w:rsidRDefault="00587F5B" w:rsidP="00587F5B">
      <w:pPr>
        <w:jc w:val="center"/>
        <w:rPr>
          <w:rFonts w:ascii="Times New Roman" w:eastAsia="Times New Roman" w:hAnsi="Times New Roman" w:cs="Times New Roman"/>
          <w:sz w:val="48"/>
          <w:szCs w:val="48"/>
          <w:lang w:val="en-IN" w:eastAsia="en-IN"/>
        </w:rPr>
      </w:pPr>
    </w:p>
    <w:p w14:paraId="1DE1ED9F" w14:textId="77777777" w:rsidR="00587F5B" w:rsidRPr="00BA739F" w:rsidRDefault="00587F5B" w:rsidP="00587F5B">
      <w:pPr>
        <w:jc w:val="cente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j</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iβ</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γj</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iβ</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γβ</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γ</m:t>
              </m:r>
            </m:sup>
          </m:sSubSup>
        </m:oMath>
      </m:oMathPara>
    </w:p>
    <w:p w14:paraId="7F65AACC" w14:textId="77777777" w:rsidR="00587F5B" w:rsidRDefault="00587F5B" w:rsidP="00587F5B">
      <w:pPr>
        <w:rPr>
          <w:rFonts w:ascii="Times New Roman" w:eastAsia="Times New Roman" w:hAnsi="Times New Roman" w:cs="Times New Roman"/>
          <w:iCs/>
          <w:sz w:val="48"/>
          <w:szCs w:val="48"/>
          <w:lang w:val="en-IN" w:eastAsia="en-IN"/>
        </w:rPr>
      </w:pPr>
      <w:r w:rsidRPr="00BA739F">
        <w:rPr>
          <w:rFonts w:ascii="Times New Roman" w:eastAsia="Times New Roman" w:hAnsi="Times New Roman" w:cs="Times New Roman"/>
          <w:sz w:val="48"/>
          <w:szCs w:val="48"/>
          <w:u w:val="single"/>
          <w:lang w:val="en-IN" w:eastAsia="en-IN"/>
        </w:rPr>
        <w:t xml:space="preserve">PROPERTIES OF </w:t>
      </w:r>
      <m:oMath>
        <m:sSub>
          <m:sSubPr>
            <m:ctrlPr>
              <w:rPr>
                <w:rFonts w:ascii="Cambria Math" w:eastAsia="Times New Roman" w:hAnsi="Cambria Math" w:cs="Times New Roman"/>
                <w:i/>
                <w:iCs/>
                <w:sz w:val="48"/>
                <w:szCs w:val="48"/>
                <w:u w:val="single"/>
                <w:lang w:val="en-IN" w:eastAsia="en-IN"/>
              </w:rPr>
            </m:ctrlPr>
          </m:sSubPr>
          <m:e>
            <m:r>
              <w:rPr>
                <w:rFonts w:ascii="Cambria Math" w:eastAsia="Times New Roman" w:hAnsi="Cambria Math" w:cs="Times New Roman"/>
                <w:sz w:val="48"/>
                <w:szCs w:val="48"/>
                <w:u w:val="single"/>
                <w:lang w:val="en-IN" w:eastAsia="en-IN"/>
              </w:rPr>
              <m:t>R</m:t>
            </m:r>
          </m:e>
          <m:sub>
            <m:r>
              <w:rPr>
                <w:rFonts w:ascii="Cambria Math" w:eastAsia="Times New Roman" w:hAnsi="Cambria Math" w:cs="Times New Roman"/>
                <w:sz w:val="48"/>
                <w:szCs w:val="48"/>
                <w:u w:val="single"/>
                <w:lang w:val="en-IN" w:eastAsia="en-IN"/>
              </w:rPr>
              <m:t>ij</m:t>
            </m:r>
          </m:sub>
        </m:sSub>
      </m:oMath>
      <w:r>
        <w:rPr>
          <w:rFonts w:ascii="Times New Roman" w:eastAsia="Times New Roman" w:hAnsi="Times New Roman" w:cs="Times New Roman"/>
          <w:iCs/>
          <w:sz w:val="48"/>
          <w:szCs w:val="48"/>
          <w:u w:val="single"/>
          <w:lang w:val="en-IN" w:eastAsia="en-IN"/>
        </w:rPr>
        <w:t>:</w:t>
      </w:r>
    </w:p>
    <w:p w14:paraId="7A566398" w14:textId="77777777" w:rsidR="00587F5B" w:rsidRPr="00BA739F" w:rsidRDefault="00587F5B" w:rsidP="00587F5B">
      <w:pPr>
        <w:pStyle w:val="ListParagraph"/>
        <w:numPr>
          <w:ilvl w:val="0"/>
          <w:numId w:val="27"/>
        </w:num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 </w:t>
      </w:r>
      <m:oMath>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ji</m:t>
            </m:r>
          </m:sub>
        </m:sSub>
      </m:oMath>
    </w:p>
    <w:p w14:paraId="5F37B86D" w14:textId="77777777" w:rsidR="00587F5B" w:rsidRDefault="00587F5B" w:rsidP="00587F5B">
      <w:pPr>
        <w:pStyle w:val="ListParagraph"/>
        <w:numPr>
          <w:ilvl w:val="0"/>
          <w:numId w:val="27"/>
        </w:num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iβ</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βj</m:t>
            </m:r>
          </m:sub>
        </m:sSub>
      </m:oMath>
    </w:p>
    <w:p w14:paraId="77AB1153" w14:textId="77777777" w:rsidR="00587F5B" w:rsidRDefault="00587F5B" w:rsidP="00587F5B">
      <w:pPr>
        <w:pStyle w:val="ListParagraph"/>
        <w:numPr>
          <w:ilvl w:val="0"/>
          <w:numId w:val="27"/>
        </w:num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R</m:t>
        </m:r>
        <m:box>
          <m:boxPr>
            <m:opEmu m:val="1"/>
            <m:ctrlPr>
              <w:rPr>
                <w:rFonts w:ascii="Cambria Math" w:eastAsia="Times New Roman" w:hAnsi="Cambria Math" w:cs="Times New Roman"/>
                <w:i/>
                <w:sz w:val="48"/>
                <w:szCs w:val="48"/>
                <w:lang w:val="en-IN" w:eastAsia="en-IN"/>
              </w:rPr>
            </m:ctrlPr>
          </m:boxPr>
          <m:e>
            <m:r>
              <w:rPr>
                <w:rFonts w:ascii="Cambria Math" w:eastAsia="Times New Roman" w:hAnsi="Cambria Math" w:cs="Times New Roman"/>
                <w:sz w:val="48"/>
                <w:szCs w:val="48"/>
              </w:rPr>
              <m:t>∶=</m:t>
            </m:r>
          </m:e>
        </m:box>
        <m:r>
          <w:rPr>
            <w:rFonts w:ascii="Cambria Math" w:eastAsia="Times New Roman" w:hAnsi="Cambria Math" w:cs="Times New Roman"/>
            <w:sz w:val="48"/>
            <w:szCs w:val="48"/>
            <w:lang w:val="en-IN" w:eastAsia="en-IN"/>
          </w:rPr>
          <m:t xml:space="preserve">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jβ</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βj</m:t>
            </m:r>
          </m:sub>
        </m:sSub>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j</m:t>
            </m:r>
          </m:sup>
        </m:sSubSup>
      </m:oMath>
      <w:r>
        <w:rPr>
          <w:rFonts w:ascii="Times New Roman" w:eastAsia="Times New Roman" w:hAnsi="Times New Roman" w:cs="Times New Roman"/>
          <w:sz w:val="48"/>
          <w:szCs w:val="48"/>
          <w:lang w:val="en-IN" w:eastAsia="en-IN"/>
        </w:rPr>
        <w:t xml:space="preserve"> | it is called the ricci scalar.</w:t>
      </w:r>
    </w:p>
    <w:p w14:paraId="78C49449" w14:textId="77777777" w:rsidR="00587F5B" w:rsidRDefault="00587F5B" w:rsidP="00587F5B">
      <w:pPr>
        <w:ind w:left="360"/>
        <w:rPr>
          <w:rFonts w:ascii="Times New Roman" w:eastAsia="Times New Roman" w:hAnsi="Times New Roman" w:cs="Times New Roman"/>
          <w:i/>
          <w:iCs/>
          <w:sz w:val="48"/>
          <w:szCs w:val="48"/>
          <w:u w:val="single"/>
          <w:lang w:val="en-IN" w:eastAsia="en-IN"/>
        </w:rPr>
      </w:pPr>
      <w:r w:rsidRPr="00BA739F">
        <w:rPr>
          <w:rFonts w:ascii="Times New Roman" w:eastAsia="Times New Roman" w:hAnsi="Times New Roman" w:cs="Times New Roman"/>
          <w:i/>
          <w:iCs/>
          <w:sz w:val="48"/>
          <w:szCs w:val="48"/>
          <w:u w:val="single"/>
          <w:lang w:val="en-IN" w:eastAsia="en-IN"/>
        </w:rPr>
        <w:t>GAUSSIAN CURVATURE</w:t>
      </w:r>
      <w:r>
        <w:rPr>
          <w:rFonts w:ascii="Times New Roman" w:eastAsia="Times New Roman" w:hAnsi="Times New Roman" w:cs="Times New Roman"/>
          <w:i/>
          <w:iCs/>
          <w:sz w:val="48"/>
          <w:szCs w:val="48"/>
          <w:u w:val="single"/>
          <w:lang w:val="en-IN" w:eastAsia="en-IN"/>
        </w:rPr>
        <w:t>(k):</w:t>
      </w:r>
    </w:p>
    <w:p w14:paraId="2879AD88" w14:textId="77777777" w:rsidR="00587F5B" w:rsidRPr="00BA739F" w:rsidRDefault="00587F5B" w:rsidP="00587F5B">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1212</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1β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212</m:t>
              </m:r>
            </m:sub>
            <m:sup>
              <m:r>
                <w:rPr>
                  <w:rFonts w:ascii="Cambria Math" w:eastAsia="Times New Roman" w:hAnsi="Cambria Math" w:cs="Times New Roman"/>
                  <w:sz w:val="48"/>
                  <w:szCs w:val="48"/>
                  <w:lang w:val="en-IN" w:eastAsia="en-IN"/>
                </w:rPr>
                <m:t>β</m:t>
              </m:r>
            </m:sup>
          </m:sSubSup>
        </m:oMath>
      </m:oMathPara>
    </w:p>
    <w:p w14:paraId="5F02FB5E" w14:textId="77777777" w:rsidR="00587F5B" w:rsidRPr="00BA739F" w:rsidRDefault="00587F5B" w:rsidP="00587F5B">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k=</m:t>
          </m:r>
          <m:f>
            <m:fPr>
              <m:ctrlPr>
                <w:rPr>
                  <w:rFonts w:ascii="Cambria Math" w:eastAsia="Times New Roman" w:hAnsi="Cambria Math" w:cs="Times New Roman"/>
                  <w:i/>
                  <w:sz w:val="48"/>
                  <w:szCs w:val="48"/>
                  <w:lang w:val="en-IN" w:eastAsia="en-IN"/>
                </w:rPr>
              </m:ctrlPr>
            </m:fPr>
            <m:num>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1212</m:t>
                  </m:r>
                </m:sub>
              </m:sSub>
            </m:num>
            <m:den>
              <m:r>
                <w:rPr>
                  <w:rFonts w:ascii="Cambria Math" w:eastAsia="Times New Roman" w:hAnsi="Cambria Math" w:cs="Times New Roman"/>
                  <w:sz w:val="48"/>
                  <w:szCs w:val="48"/>
                  <w:lang w:val="en-IN" w:eastAsia="en-IN"/>
                </w:rPr>
                <m:t>g</m:t>
              </m:r>
            </m:den>
          </m:f>
        </m:oMath>
      </m:oMathPara>
    </w:p>
    <w:p w14:paraId="1072317F" w14:textId="77777777" w:rsidR="00587F5B" w:rsidRDefault="00587F5B" w:rsidP="00587F5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I encourage you guys to go back and read the extrinsic and intrinsic curvature part.</w:t>
      </w:r>
    </w:p>
    <w:p w14:paraId="07E1A1A4" w14:textId="77777777" w:rsidR="00587F5B" w:rsidRDefault="00587F5B" w:rsidP="00587F5B">
      <w:pPr>
        <w:ind w:left="360"/>
        <w:rPr>
          <w:rFonts w:ascii="Times New Roman" w:eastAsia="Times New Roman" w:hAnsi="Times New Roman" w:cs="Times New Roman"/>
          <w:sz w:val="48"/>
          <w:szCs w:val="48"/>
          <w:lang w:val="en-IN" w:eastAsia="en-IN"/>
        </w:rPr>
      </w:pPr>
    </w:p>
    <w:p w14:paraId="7602D582" w14:textId="77777777" w:rsidR="00587F5B" w:rsidRDefault="00587F5B" w:rsidP="00587F5B">
      <w:pPr>
        <w:ind w:left="360"/>
        <w:rPr>
          <w:rFonts w:ascii="Times New Roman" w:eastAsia="Times New Roman" w:hAnsi="Times New Roman" w:cs="Times New Roman"/>
          <w:i/>
          <w:iCs/>
          <w:sz w:val="48"/>
          <w:szCs w:val="48"/>
          <w:u w:val="single"/>
          <w:lang w:val="en-IN" w:eastAsia="en-IN"/>
        </w:rPr>
      </w:pPr>
      <w:r w:rsidRPr="00BA739F">
        <w:rPr>
          <w:rFonts w:ascii="Times New Roman" w:eastAsia="Times New Roman" w:hAnsi="Times New Roman" w:cs="Times New Roman"/>
          <w:i/>
          <w:iCs/>
          <w:sz w:val="48"/>
          <w:szCs w:val="48"/>
          <w:u w:val="single"/>
          <w:lang w:val="en-IN" w:eastAsia="en-IN"/>
        </w:rPr>
        <w:t>GEODESICS</w:t>
      </w:r>
      <w:r>
        <w:rPr>
          <w:rFonts w:ascii="Times New Roman" w:eastAsia="Times New Roman" w:hAnsi="Times New Roman" w:cs="Times New Roman"/>
          <w:i/>
          <w:iCs/>
          <w:sz w:val="48"/>
          <w:szCs w:val="48"/>
          <w:u w:val="single"/>
          <w:lang w:val="en-IN" w:eastAsia="en-IN"/>
        </w:rPr>
        <w:t xml:space="preserve"> :</w:t>
      </w:r>
    </w:p>
    <w:p w14:paraId="65C5E09F" w14:textId="77777777" w:rsidR="00587F5B" w:rsidRDefault="00587F5B" w:rsidP="00587F5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If you’re coming from a variational calculas background. You write a functional integral and you maximize it, like you write an action in lagrangian mechanics. You find the </w:t>
      </w:r>
      <w:r>
        <w:rPr>
          <w:rFonts w:ascii="Times New Roman" w:eastAsia="Times New Roman" w:hAnsi="Times New Roman" w:cs="Times New Roman"/>
          <w:sz w:val="48"/>
          <w:szCs w:val="48"/>
          <w:lang w:val="en-IN" w:eastAsia="en-IN"/>
        </w:rPr>
        <w:lastRenderedPageBreak/>
        <w:t>differential equation of the path which gives us the shortest path (well, because nature is lazy).In GR freely falling observers are inertial observers, the path of their trajectory is refrred to as geodesics.</w:t>
      </w:r>
    </w:p>
    <w:p w14:paraId="73473276" w14:textId="77777777" w:rsidR="00587F5B" w:rsidRPr="00F85AFD" w:rsidRDefault="00587F5B" w:rsidP="00587F5B">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S= </m:t>
          </m:r>
          <m:nary>
            <m:naryPr>
              <m:limLoc m:val="undOvr"/>
              <m:ctrlPr>
                <w:rPr>
                  <w:rFonts w:ascii="Cambria Math" w:eastAsia="Times New Roman" w:hAnsi="Cambria Math" w:cs="Times New Roman"/>
                  <w:i/>
                  <w:sz w:val="48"/>
                  <w:szCs w:val="48"/>
                  <w:lang w:val="en-IN" w:eastAsia="en-IN"/>
                </w:rPr>
              </m:ctrlPr>
            </m:naryPr>
            <m: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1</m:t>
                  </m:r>
                </m:sub>
              </m:sSub>
            </m:sub>
            <m: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2</m:t>
                  </m:r>
                </m:sub>
              </m:sSub>
            </m:sup>
            <m:e>
              <m:r>
                <w:rPr>
                  <w:rFonts w:ascii="Cambria Math" w:eastAsia="Times New Roman" w:hAnsi="Cambria Math" w:cs="Times New Roman"/>
                  <w:sz w:val="48"/>
                  <w:szCs w:val="48"/>
                  <w:lang w:val="en-IN" w:eastAsia="en-IN"/>
                </w:rPr>
                <m:t>dt</m:t>
              </m:r>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dt</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dt</m:t>
                      </m:r>
                    </m:den>
                  </m:f>
                </m:e>
              </m:rad>
            </m:e>
          </m:nary>
        </m:oMath>
      </m:oMathPara>
    </w:p>
    <w:p w14:paraId="0D67DEFE" w14:textId="77777777" w:rsidR="00587F5B" w:rsidRPr="00F85AFD" w:rsidRDefault="00587F5B" w:rsidP="00587F5B">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L= </m:t>
          </m:r>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j</m:t>
                  </m:r>
                </m:sup>
              </m:sSup>
            </m:e>
          </m:rad>
        </m:oMath>
      </m:oMathPara>
    </w:p>
    <w:p w14:paraId="64E26F24" w14:textId="77777777" w:rsidR="00587F5B" w:rsidRDefault="00587F5B" w:rsidP="00587F5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we use our good ol’ euler-lagrange equation :</w:t>
      </w:r>
    </w:p>
    <w:p w14:paraId="5DCEB31C" w14:textId="77777777" w:rsidR="00587F5B" w:rsidRPr="00812BBA" w:rsidRDefault="00587F5B" w:rsidP="00587F5B">
      <w:pPr>
        <w:ind w:left="360"/>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∂L</m:t>
              </m:r>
            </m:num>
            <m:den>
              <m:r>
                <w:rPr>
                  <w:rFonts w:ascii="Cambria Math" w:eastAsia="Times New Roman" w:hAnsi="Cambria Math" w:cs="Times New Roman"/>
                  <w:sz w:val="48"/>
                  <w:szCs w:val="48"/>
                </w:rPr>
                <m:t>∂</m:t>
              </m:r>
              <m:acc>
                <m:accPr>
                  <m:chr m:val="̇"/>
                  <m:ctrlPr>
                    <w:rPr>
                      <w:rFonts w:ascii="Cambria Math" w:eastAsia="Times New Roman" w:hAnsi="Cambria Math" w:cs="Times New Roman"/>
                      <w:i/>
                      <w:sz w:val="48"/>
                      <w:szCs w:val="48"/>
                    </w:rPr>
                  </m:ctrlPr>
                </m:acc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e>
              </m:acc>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num>
            <m:den>
              <m:r>
                <w:rPr>
                  <w:rFonts w:ascii="Cambria Math" w:eastAsia="Times New Roman" w:hAnsi="Cambria Math" w:cs="Times New Roman"/>
                  <w:sz w:val="48"/>
                  <w:szCs w:val="48"/>
                </w:rPr>
                <m:t>dt</m:t>
              </m:r>
            </m:den>
          </m:f>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∂L</m:t>
                  </m:r>
                </m:num>
                <m:den>
                  <m:r>
                    <w:rPr>
                      <w:rFonts w:ascii="Cambria Math" w:eastAsia="Times New Roman" w:hAnsi="Cambria Math" w:cs="Times New Roman"/>
                      <w:sz w:val="48"/>
                      <w:szCs w:val="48"/>
                    </w:rPr>
                    <m:t>∂</m:t>
                  </m:r>
                  <m:acc>
                    <m:accPr>
                      <m:chr m:val="̇"/>
                      <m:ctrlPr>
                        <w:rPr>
                          <w:rFonts w:ascii="Cambria Math" w:eastAsia="Times New Roman" w:hAnsi="Cambria Math" w:cs="Times New Roman"/>
                          <w:i/>
                          <w:sz w:val="48"/>
                          <w:szCs w:val="48"/>
                        </w:rPr>
                      </m:ctrlPr>
                    </m:acc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e>
                  </m:acc>
                </m:den>
              </m:f>
            </m:e>
          </m:d>
          <m:r>
            <w:rPr>
              <w:rFonts w:ascii="Cambria Math" w:eastAsia="Times New Roman" w:hAnsi="Cambria Math" w:cs="Times New Roman"/>
              <w:sz w:val="48"/>
              <w:szCs w:val="48"/>
              <w:lang w:val="en-IN" w:eastAsia="en-IN"/>
            </w:rPr>
            <m:t>=0</m:t>
          </m:r>
        </m:oMath>
      </m:oMathPara>
    </w:p>
    <w:p w14:paraId="5DBA1CC0" w14:textId="77777777" w:rsidR="00587F5B" w:rsidRDefault="00587F5B" w:rsidP="00587F5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With a couple of steps of calculations we obtain:</w:t>
      </w:r>
    </w:p>
    <w:p w14:paraId="47EDDAF3" w14:textId="77777777" w:rsidR="00587F5B" w:rsidRPr="00812BBA" w:rsidRDefault="00587F5B" w:rsidP="00587F5B">
      <w:pPr>
        <w:rPr>
          <w:rFonts w:ascii="Times New Roman" w:eastAsia="Times New Roman" w:hAnsi="Times New Roman" w:cs="Times New Roman"/>
          <w:sz w:val="48"/>
          <w:szCs w:val="48"/>
          <w:lang w:val="en-IN" w:eastAsia="en-IN"/>
        </w:rPr>
      </w:pPr>
      <m:oMathPara>
        <m:oMath>
          <m:borderBox>
            <m:borderBoxPr>
              <m:ctrlPr>
                <w:rPr>
                  <w:rFonts w:ascii="Cambria Math" w:eastAsia="Times New Roman" w:hAnsi="Cambria Math" w:cs="Times New Roman"/>
                  <w:i/>
                  <w:sz w:val="48"/>
                  <w:szCs w:val="48"/>
                  <w:lang w:val="en-IN" w:eastAsia="en-IN"/>
                </w:rPr>
              </m:ctrlPr>
            </m:borderBoxPr>
            <m:e>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d</m:t>
                      </m:r>
                    </m:e>
                    <m:sup>
                      <m:r>
                        <w:rPr>
                          <w:rFonts w:ascii="Cambria Math" w:eastAsia="Times New Roman" w:hAnsi="Cambria Math" w:cs="Times New Roman"/>
                          <w:sz w:val="48"/>
                          <w:szCs w:val="48"/>
                          <w:lang w:val="en-IN" w:eastAsia="en-IN"/>
                        </w:rPr>
                        <m:t>2</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num>
                <m:den>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i</m:t>
                  </m:r>
                </m:sup>
              </m:sSubSup>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ds</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num>
                <m:den>
                  <m:r>
                    <w:rPr>
                      <w:rFonts w:ascii="Cambria Math" w:eastAsia="Times New Roman" w:hAnsi="Cambria Math" w:cs="Times New Roman"/>
                      <w:sz w:val="48"/>
                      <w:szCs w:val="48"/>
                    </w:rPr>
                    <m:t>ds</m:t>
                  </m:r>
                </m:den>
              </m:f>
              <m:r>
                <w:rPr>
                  <w:rFonts w:ascii="Cambria Math" w:eastAsia="Times New Roman" w:hAnsi="Cambria Math" w:cs="Times New Roman"/>
                  <w:sz w:val="48"/>
                  <w:szCs w:val="48"/>
                  <w:lang w:val="en-IN" w:eastAsia="en-IN"/>
                </w:rPr>
                <m:t>=0</m:t>
              </m:r>
            </m:e>
          </m:borderBox>
        </m:oMath>
      </m:oMathPara>
    </w:p>
    <w:p w14:paraId="0AF57705"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We’ll use this equation to calculate the trajectory of inertial observers, mostly throughout the book.</w:t>
      </w:r>
    </w:p>
    <w:p w14:paraId="05E3AD06" w14:textId="77777777" w:rsidR="00587F5B" w:rsidRDefault="00587F5B" w:rsidP="00587F5B">
      <w:pPr>
        <w:rPr>
          <w:rFonts w:ascii="Times New Roman" w:eastAsia="Times New Roman" w:hAnsi="Times New Roman" w:cs="Times New Roman"/>
          <w:i/>
          <w:iCs/>
          <w:sz w:val="48"/>
          <w:szCs w:val="48"/>
          <w:u w:val="single"/>
          <w:lang w:val="en-IN" w:eastAsia="en-IN"/>
        </w:rPr>
      </w:pPr>
      <w:r w:rsidRPr="00812BBA">
        <w:rPr>
          <w:rFonts w:ascii="Times New Roman" w:eastAsia="Times New Roman" w:hAnsi="Times New Roman" w:cs="Times New Roman"/>
          <w:i/>
          <w:iCs/>
          <w:sz w:val="48"/>
          <w:szCs w:val="48"/>
          <w:u w:val="single"/>
          <w:lang w:val="en-IN" w:eastAsia="en-IN"/>
        </w:rPr>
        <w:t>EINSTEIN TENSOR</w:t>
      </w:r>
      <w:r>
        <w:rPr>
          <w:rFonts w:ascii="Times New Roman" w:eastAsia="Times New Roman" w:hAnsi="Times New Roman" w:cs="Times New Roman"/>
          <w:i/>
          <w:iCs/>
          <w:sz w:val="48"/>
          <w:szCs w:val="48"/>
          <w:u w:val="single"/>
          <w:lang w:val="en-IN" w:eastAsia="en-IN"/>
        </w:rPr>
        <w:t>:</w:t>
      </w:r>
    </w:p>
    <w:p w14:paraId="0A71671F" w14:textId="77777777" w:rsidR="00587F5B" w:rsidRPr="00812BBA" w:rsidRDefault="00587F5B" w:rsidP="00587F5B">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r>
            <w:rPr>
              <w:rFonts w:ascii="Cambria Math" w:eastAsia="Times New Roman" w:hAnsi="Cambria Math" w:cs="Times New Roman"/>
              <w:sz w:val="48"/>
              <w:szCs w:val="48"/>
              <w:lang w:val="en-IN" w:eastAsia="en-IN"/>
            </w:rPr>
            <m:t>R</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oMath>
      </m:oMathPara>
    </w:p>
    <w:p w14:paraId="3B8DBC9F"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We’ll encounter this tensor, a bit later in the book for now just keep it in the </w:t>
      </w:r>
    </w:p>
    <w:p w14:paraId="4789E79E" w14:textId="77777777" w:rsidR="00587F5B" w:rsidRDefault="00587F5B" w:rsidP="00587F5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back of your mind.</w:t>
      </w:r>
    </w:p>
    <w:p w14:paraId="102994EE" w14:textId="77777777" w:rsidR="00587F5B" w:rsidRDefault="00587F5B" w:rsidP="002B3EB2">
      <w:pPr>
        <w:rPr>
          <w:rFonts w:ascii="Times New Roman" w:eastAsia="Times New Roman" w:hAnsi="Times New Roman" w:cs="Times New Roman"/>
          <w:sz w:val="48"/>
          <w:szCs w:val="48"/>
          <w:lang w:val="en-IN" w:eastAsia="en-IN"/>
        </w:rPr>
      </w:pPr>
    </w:p>
    <w:p w14:paraId="35EB3E97" w14:textId="77777777" w:rsidR="002B3EB2" w:rsidRDefault="002B3EB2" w:rsidP="002B3EB2">
      <w:pPr>
        <w:rPr>
          <w:rFonts w:ascii="Times New Roman" w:eastAsia="Times New Roman" w:hAnsi="Times New Roman" w:cs="Times New Roman"/>
          <w:sz w:val="48"/>
          <w:szCs w:val="48"/>
          <w:lang w:val="en-IN" w:eastAsia="en-IN"/>
        </w:rPr>
      </w:pPr>
    </w:p>
    <w:p w14:paraId="17FD6B2B" w14:textId="77777777" w:rsidR="00B279D2" w:rsidRDefault="00B279D2"/>
    <w:sectPr w:rsidR="00B27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Speak Pro">
    <w:altName w:val="Speak Pro"/>
    <w:charset w:val="00"/>
    <w:family w:val="swiss"/>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5E3D43"/>
    <w:multiLevelType w:val="hybridMultilevel"/>
    <w:tmpl w:val="DCE020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EB071E7"/>
    <w:multiLevelType w:val="hybridMultilevel"/>
    <w:tmpl w:val="6A42F3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F1641F"/>
    <w:multiLevelType w:val="hybridMultilevel"/>
    <w:tmpl w:val="69ECEADA"/>
    <w:lvl w:ilvl="0" w:tplc="849853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49A3531"/>
    <w:multiLevelType w:val="hybridMultilevel"/>
    <w:tmpl w:val="C0728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0B60C7"/>
    <w:multiLevelType w:val="hybridMultilevel"/>
    <w:tmpl w:val="1EE6E3DE"/>
    <w:lvl w:ilvl="0" w:tplc="230010B4">
      <w:numFmt w:val="bullet"/>
      <w:lvlText w:val=""/>
      <w:lvlJc w:val="left"/>
      <w:pPr>
        <w:ind w:left="1080" w:hanging="72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F0F58"/>
    <w:multiLevelType w:val="hybridMultilevel"/>
    <w:tmpl w:val="506E2196"/>
    <w:lvl w:ilvl="0" w:tplc="7AF6A2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0104CBD"/>
    <w:multiLevelType w:val="hybridMultilevel"/>
    <w:tmpl w:val="A8101F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AEC4A46"/>
    <w:multiLevelType w:val="hybridMultilevel"/>
    <w:tmpl w:val="E2464F32"/>
    <w:lvl w:ilvl="0" w:tplc="40090011">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427685F"/>
    <w:multiLevelType w:val="hybridMultilevel"/>
    <w:tmpl w:val="AA6EB0AE"/>
    <w:lvl w:ilvl="0" w:tplc="07CC9F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B736F6"/>
    <w:multiLevelType w:val="hybridMultilevel"/>
    <w:tmpl w:val="5C4EB2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C02D68"/>
    <w:multiLevelType w:val="hybridMultilevel"/>
    <w:tmpl w:val="3F7E3F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431451"/>
    <w:multiLevelType w:val="hybridMultilevel"/>
    <w:tmpl w:val="68422960"/>
    <w:lvl w:ilvl="0" w:tplc="A6ACB0E2">
      <w:numFmt w:val="bullet"/>
      <w:lvlText w:val=""/>
      <w:lvlJc w:val="left"/>
      <w:pPr>
        <w:ind w:left="1080" w:hanging="72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2"/>
  </w:num>
  <w:num w:numId="3">
    <w:abstractNumId w:val="10"/>
  </w:num>
  <w:num w:numId="4">
    <w:abstractNumId w:val="30"/>
  </w:num>
  <w:num w:numId="5">
    <w:abstractNumId w:val="14"/>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8"/>
  </w:num>
  <w:num w:numId="21">
    <w:abstractNumId w:val="22"/>
  </w:num>
  <w:num w:numId="22">
    <w:abstractNumId w:val="11"/>
  </w:num>
  <w:num w:numId="23">
    <w:abstractNumId w:val="34"/>
  </w:num>
  <w:num w:numId="24">
    <w:abstractNumId w:val="29"/>
  </w:num>
  <w:num w:numId="25">
    <w:abstractNumId w:val="25"/>
  </w:num>
  <w:num w:numId="26">
    <w:abstractNumId w:val="19"/>
  </w:num>
  <w:num w:numId="27">
    <w:abstractNumId w:val="31"/>
  </w:num>
  <w:num w:numId="28">
    <w:abstractNumId w:val="32"/>
  </w:num>
  <w:num w:numId="29">
    <w:abstractNumId w:val="15"/>
  </w:num>
  <w:num w:numId="30">
    <w:abstractNumId w:val="20"/>
  </w:num>
  <w:num w:numId="31">
    <w:abstractNumId w:val="27"/>
  </w:num>
  <w:num w:numId="32">
    <w:abstractNumId w:val="13"/>
  </w:num>
  <w:num w:numId="33">
    <w:abstractNumId w:val="16"/>
  </w:num>
  <w:num w:numId="34">
    <w:abstractNumId w:val="23"/>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B2"/>
    <w:rsid w:val="002B3EB2"/>
    <w:rsid w:val="00587F5B"/>
    <w:rsid w:val="00B27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379F"/>
  <w15:chartTrackingRefBased/>
  <w15:docId w15:val="{BF961749-0060-49F2-9ADC-EE341BA8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EB2"/>
    <w:pPr>
      <w:spacing w:line="300" w:lineRule="auto"/>
    </w:pPr>
    <w:rPr>
      <w:rFonts w:eastAsiaTheme="minorEastAsia"/>
      <w:sz w:val="21"/>
      <w:szCs w:val="21"/>
      <w:lang w:val="en-US"/>
    </w:rPr>
  </w:style>
  <w:style w:type="paragraph" w:styleId="Heading1">
    <w:name w:val="heading 1"/>
    <w:basedOn w:val="Normal"/>
    <w:next w:val="Normal"/>
    <w:link w:val="Heading1Char"/>
    <w:uiPriority w:val="9"/>
    <w:qFormat/>
    <w:rsid w:val="002B3EB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B3EB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B3EB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2B3EB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2B3EB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2B3EB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2B3EB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2B3EB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2B3EB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EB2"/>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2B3EB2"/>
    <w:rPr>
      <w:rFonts w:asciiTheme="majorHAnsi" w:eastAsiaTheme="majorEastAsia" w:hAnsiTheme="majorHAnsi" w:cstheme="majorBidi"/>
      <w:sz w:val="32"/>
      <w:szCs w:val="32"/>
      <w:lang w:val="en-US"/>
    </w:rPr>
  </w:style>
  <w:style w:type="character" w:customStyle="1" w:styleId="Heading3Char">
    <w:name w:val="Heading 3 Char"/>
    <w:basedOn w:val="DefaultParagraphFont"/>
    <w:link w:val="Heading3"/>
    <w:uiPriority w:val="9"/>
    <w:rsid w:val="002B3EB2"/>
    <w:rPr>
      <w:rFonts w:asciiTheme="majorHAnsi" w:eastAsiaTheme="majorEastAsia" w:hAnsiTheme="majorHAnsi" w:cstheme="majorBidi"/>
      <w:sz w:val="32"/>
      <w:szCs w:val="32"/>
      <w:lang w:val="en-US"/>
    </w:rPr>
  </w:style>
  <w:style w:type="character" w:customStyle="1" w:styleId="Heading4Char">
    <w:name w:val="Heading 4 Char"/>
    <w:basedOn w:val="DefaultParagraphFont"/>
    <w:link w:val="Heading4"/>
    <w:uiPriority w:val="9"/>
    <w:rsid w:val="002B3EB2"/>
    <w:rPr>
      <w:rFonts w:asciiTheme="majorHAnsi" w:eastAsiaTheme="majorEastAsia" w:hAnsiTheme="majorHAnsi" w:cstheme="majorBidi"/>
      <w:i/>
      <w:iCs/>
      <w:sz w:val="30"/>
      <w:szCs w:val="30"/>
      <w:lang w:val="en-US"/>
    </w:rPr>
  </w:style>
  <w:style w:type="character" w:customStyle="1" w:styleId="Heading5Char">
    <w:name w:val="Heading 5 Char"/>
    <w:basedOn w:val="DefaultParagraphFont"/>
    <w:link w:val="Heading5"/>
    <w:uiPriority w:val="9"/>
    <w:rsid w:val="002B3EB2"/>
    <w:rPr>
      <w:rFonts w:asciiTheme="majorHAnsi" w:eastAsiaTheme="majorEastAsia" w:hAnsiTheme="majorHAnsi" w:cstheme="majorBidi"/>
      <w:sz w:val="28"/>
      <w:szCs w:val="28"/>
      <w:lang w:val="en-US"/>
    </w:rPr>
  </w:style>
  <w:style w:type="character" w:customStyle="1" w:styleId="Heading6Char">
    <w:name w:val="Heading 6 Char"/>
    <w:basedOn w:val="DefaultParagraphFont"/>
    <w:link w:val="Heading6"/>
    <w:uiPriority w:val="9"/>
    <w:rsid w:val="002B3EB2"/>
    <w:rPr>
      <w:rFonts w:asciiTheme="majorHAnsi" w:eastAsiaTheme="majorEastAsia" w:hAnsiTheme="majorHAnsi" w:cstheme="majorBidi"/>
      <w:i/>
      <w:iCs/>
      <w:sz w:val="26"/>
      <w:szCs w:val="26"/>
      <w:lang w:val="en-US"/>
    </w:rPr>
  </w:style>
  <w:style w:type="character" w:customStyle="1" w:styleId="Heading7Char">
    <w:name w:val="Heading 7 Char"/>
    <w:basedOn w:val="DefaultParagraphFont"/>
    <w:link w:val="Heading7"/>
    <w:uiPriority w:val="9"/>
    <w:rsid w:val="002B3EB2"/>
    <w:rPr>
      <w:rFonts w:asciiTheme="majorHAnsi" w:eastAsiaTheme="majorEastAsia" w:hAnsiTheme="majorHAnsi" w:cstheme="majorBidi"/>
      <w:sz w:val="24"/>
      <w:szCs w:val="24"/>
      <w:lang w:val="en-US"/>
    </w:rPr>
  </w:style>
  <w:style w:type="character" w:customStyle="1" w:styleId="Heading8Char">
    <w:name w:val="Heading 8 Char"/>
    <w:basedOn w:val="DefaultParagraphFont"/>
    <w:link w:val="Heading8"/>
    <w:uiPriority w:val="9"/>
    <w:rsid w:val="002B3EB2"/>
    <w:rPr>
      <w:rFonts w:asciiTheme="majorHAnsi" w:eastAsiaTheme="majorEastAsia" w:hAnsiTheme="majorHAnsi" w:cstheme="majorBidi"/>
      <w:i/>
      <w:iCs/>
      <w:lang w:val="en-US"/>
    </w:rPr>
  </w:style>
  <w:style w:type="character" w:customStyle="1" w:styleId="Heading9Char">
    <w:name w:val="Heading 9 Char"/>
    <w:basedOn w:val="DefaultParagraphFont"/>
    <w:link w:val="Heading9"/>
    <w:uiPriority w:val="9"/>
    <w:rsid w:val="002B3EB2"/>
    <w:rPr>
      <w:rFonts w:eastAsiaTheme="minorEastAsia"/>
      <w:b/>
      <w:bCs/>
      <w:i/>
      <w:iCs/>
      <w:sz w:val="21"/>
      <w:szCs w:val="21"/>
      <w:lang w:val="en-US"/>
    </w:rPr>
  </w:style>
  <w:style w:type="paragraph" w:styleId="Title">
    <w:name w:val="Title"/>
    <w:basedOn w:val="Normal"/>
    <w:next w:val="Normal"/>
    <w:link w:val="TitleChar"/>
    <w:uiPriority w:val="10"/>
    <w:qFormat/>
    <w:rsid w:val="002B3EB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B3EB2"/>
    <w:rPr>
      <w:rFonts w:asciiTheme="majorHAnsi" w:eastAsiaTheme="majorEastAsia" w:hAnsiTheme="majorHAnsi" w:cstheme="majorBidi"/>
      <w:caps/>
      <w:color w:val="44546A" w:themeColor="text2"/>
      <w:spacing w:val="30"/>
      <w:sz w:val="72"/>
      <w:szCs w:val="72"/>
      <w:lang w:val="en-US"/>
    </w:rPr>
  </w:style>
  <w:style w:type="paragraph" w:styleId="Subtitle">
    <w:name w:val="Subtitle"/>
    <w:basedOn w:val="Normal"/>
    <w:next w:val="Normal"/>
    <w:link w:val="SubtitleChar"/>
    <w:uiPriority w:val="11"/>
    <w:qFormat/>
    <w:rsid w:val="002B3EB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B3EB2"/>
    <w:rPr>
      <w:rFonts w:eastAsiaTheme="minorEastAsia"/>
      <w:color w:val="44546A" w:themeColor="text2"/>
      <w:sz w:val="28"/>
      <w:szCs w:val="28"/>
      <w:lang w:val="en-US"/>
    </w:rPr>
  </w:style>
  <w:style w:type="character" w:styleId="SubtleEmphasis">
    <w:name w:val="Subtle Emphasis"/>
    <w:basedOn w:val="DefaultParagraphFont"/>
    <w:uiPriority w:val="19"/>
    <w:qFormat/>
    <w:rsid w:val="002B3EB2"/>
    <w:rPr>
      <w:i/>
      <w:iCs/>
      <w:color w:val="595959" w:themeColor="text1" w:themeTint="A6"/>
    </w:rPr>
  </w:style>
  <w:style w:type="character" w:styleId="Emphasis">
    <w:name w:val="Emphasis"/>
    <w:basedOn w:val="DefaultParagraphFont"/>
    <w:uiPriority w:val="20"/>
    <w:qFormat/>
    <w:rsid w:val="002B3EB2"/>
    <w:rPr>
      <w:i/>
      <w:iCs/>
      <w:color w:val="000000" w:themeColor="text1"/>
    </w:rPr>
  </w:style>
  <w:style w:type="character" w:styleId="IntenseEmphasis">
    <w:name w:val="Intense Emphasis"/>
    <w:basedOn w:val="DefaultParagraphFont"/>
    <w:uiPriority w:val="21"/>
    <w:qFormat/>
    <w:rsid w:val="002B3EB2"/>
    <w:rPr>
      <w:b/>
      <w:bCs/>
      <w:i/>
      <w:iCs/>
      <w:color w:val="auto"/>
    </w:rPr>
  </w:style>
  <w:style w:type="character" w:styleId="Strong">
    <w:name w:val="Strong"/>
    <w:basedOn w:val="DefaultParagraphFont"/>
    <w:uiPriority w:val="22"/>
    <w:qFormat/>
    <w:rsid w:val="002B3EB2"/>
    <w:rPr>
      <w:b/>
      <w:bCs/>
    </w:rPr>
  </w:style>
  <w:style w:type="paragraph" w:styleId="Quote">
    <w:name w:val="Quote"/>
    <w:basedOn w:val="Normal"/>
    <w:next w:val="Normal"/>
    <w:link w:val="QuoteChar"/>
    <w:uiPriority w:val="29"/>
    <w:qFormat/>
    <w:rsid w:val="002B3EB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B3EB2"/>
    <w:rPr>
      <w:rFonts w:eastAsiaTheme="minorEastAsia"/>
      <w:i/>
      <w:iCs/>
      <w:color w:val="7B7B7B" w:themeColor="accent3" w:themeShade="BF"/>
      <w:sz w:val="24"/>
      <w:szCs w:val="24"/>
      <w:lang w:val="en-US"/>
    </w:rPr>
  </w:style>
  <w:style w:type="paragraph" w:styleId="IntenseQuote">
    <w:name w:val="Intense Quote"/>
    <w:basedOn w:val="Normal"/>
    <w:next w:val="Normal"/>
    <w:link w:val="IntenseQuoteChar"/>
    <w:uiPriority w:val="30"/>
    <w:qFormat/>
    <w:rsid w:val="002B3EB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B3EB2"/>
    <w:rPr>
      <w:rFonts w:asciiTheme="majorHAnsi" w:eastAsiaTheme="majorEastAsia" w:hAnsiTheme="majorHAnsi" w:cstheme="majorBidi"/>
      <w:caps/>
      <w:color w:val="2F5496" w:themeColor="accent1" w:themeShade="BF"/>
      <w:sz w:val="28"/>
      <w:szCs w:val="28"/>
      <w:lang w:val="en-US"/>
    </w:rPr>
  </w:style>
  <w:style w:type="character" w:styleId="SubtleReference">
    <w:name w:val="Subtle Reference"/>
    <w:basedOn w:val="DefaultParagraphFont"/>
    <w:uiPriority w:val="31"/>
    <w:qFormat/>
    <w:rsid w:val="002B3EB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B3EB2"/>
    <w:rPr>
      <w:b/>
      <w:bCs/>
      <w:caps w:val="0"/>
      <w:smallCaps/>
      <w:color w:val="auto"/>
      <w:spacing w:val="0"/>
      <w:u w:val="single"/>
    </w:rPr>
  </w:style>
  <w:style w:type="character" w:styleId="BookTitle">
    <w:name w:val="Book Title"/>
    <w:basedOn w:val="DefaultParagraphFont"/>
    <w:uiPriority w:val="33"/>
    <w:qFormat/>
    <w:rsid w:val="002B3EB2"/>
    <w:rPr>
      <w:b/>
      <w:bCs/>
      <w:caps w:val="0"/>
      <w:smallCaps/>
      <w:spacing w:val="0"/>
    </w:rPr>
  </w:style>
  <w:style w:type="character" w:styleId="Hyperlink">
    <w:name w:val="Hyperlink"/>
    <w:basedOn w:val="DefaultParagraphFont"/>
    <w:uiPriority w:val="99"/>
    <w:unhideWhenUsed/>
    <w:rsid w:val="002B3EB2"/>
    <w:rPr>
      <w:color w:val="1F3864" w:themeColor="accent1" w:themeShade="80"/>
      <w:u w:val="single"/>
    </w:rPr>
  </w:style>
  <w:style w:type="character" w:styleId="FollowedHyperlink">
    <w:name w:val="FollowedHyperlink"/>
    <w:basedOn w:val="DefaultParagraphFont"/>
    <w:uiPriority w:val="99"/>
    <w:unhideWhenUsed/>
    <w:rsid w:val="002B3EB2"/>
    <w:rPr>
      <w:color w:val="954F72" w:themeColor="followedHyperlink"/>
      <w:u w:val="single"/>
    </w:rPr>
  </w:style>
  <w:style w:type="paragraph" w:styleId="Caption">
    <w:name w:val="caption"/>
    <w:basedOn w:val="Normal"/>
    <w:next w:val="Normal"/>
    <w:uiPriority w:val="35"/>
    <w:unhideWhenUsed/>
    <w:qFormat/>
    <w:rsid w:val="002B3EB2"/>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2B3EB2"/>
    <w:rPr>
      <w:rFonts w:ascii="Segoe UI" w:hAnsi="Segoe UI" w:cs="Segoe UI"/>
      <w:szCs w:val="18"/>
    </w:rPr>
  </w:style>
  <w:style w:type="character" w:customStyle="1" w:styleId="BalloonTextChar">
    <w:name w:val="Balloon Text Char"/>
    <w:basedOn w:val="DefaultParagraphFont"/>
    <w:link w:val="BalloonText"/>
    <w:uiPriority w:val="99"/>
    <w:semiHidden/>
    <w:rsid w:val="002B3EB2"/>
    <w:rPr>
      <w:rFonts w:ascii="Segoe UI" w:eastAsiaTheme="minorEastAsia" w:hAnsi="Segoe UI" w:cs="Segoe UI"/>
      <w:sz w:val="21"/>
      <w:szCs w:val="18"/>
      <w:lang w:val="en-US"/>
    </w:rPr>
  </w:style>
  <w:style w:type="paragraph" w:styleId="BlockText">
    <w:name w:val="Block Text"/>
    <w:basedOn w:val="Normal"/>
    <w:uiPriority w:val="99"/>
    <w:semiHidden/>
    <w:unhideWhenUsed/>
    <w:rsid w:val="002B3EB2"/>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i/>
      <w:iCs/>
      <w:color w:val="1F3864" w:themeColor="accent1" w:themeShade="80"/>
    </w:rPr>
  </w:style>
  <w:style w:type="paragraph" w:styleId="BodyText3">
    <w:name w:val="Body Text 3"/>
    <w:basedOn w:val="Normal"/>
    <w:link w:val="BodyText3Char"/>
    <w:uiPriority w:val="99"/>
    <w:semiHidden/>
    <w:unhideWhenUsed/>
    <w:rsid w:val="002B3EB2"/>
    <w:pPr>
      <w:spacing w:after="120"/>
    </w:pPr>
    <w:rPr>
      <w:szCs w:val="16"/>
    </w:rPr>
  </w:style>
  <w:style w:type="character" w:customStyle="1" w:styleId="BodyText3Char">
    <w:name w:val="Body Text 3 Char"/>
    <w:basedOn w:val="DefaultParagraphFont"/>
    <w:link w:val="BodyText3"/>
    <w:uiPriority w:val="99"/>
    <w:semiHidden/>
    <w:rsid w:val="002B3EB2"/>
    <w:rPr>
      <w:rFonts w:eastAsiaTheme="minorEastAsia"/>
      <w:sz w:val="21"/>
      <w:szCs w:val="16"/>
      <w:lang w:val="en-US"/>
    </w:rPr>
  </w:style>
  <w:style w:type="paragraph" w:styleId="BodyTextIndent3">
    <w:name w:val="Body Text Indent 3"/>
    <w:basedOn w:val="Normal"/>
    <w:link w:val="BodyTextIndent3Char"/>
    <w:uiPriority w:val="99"/>
    <w:semiHidden/>
    <w:unhideWhenUsed/>
    <w:rsid w:val="002B3EB2"/>
    <w:pPr>
      <w:spacing w:after="120"/>
      <w:ind w:left="360"/>
    </w:pPr>
    <w:rPr>
      <w:szCs w:val="16"/>
    </w:rPr>
  </w:style>
  <w:style w:type="character" w:customStyle="1" w:styleId="BodyTextIndent3Char">
    <w:name w:val="Body Text Indent 3 Char"/>
    <w:basedOn w:val="DefaultParagraphFont"/>
    <w:link w:val="BodyTextIndent3"/>
    <w:uiPriority w:val="99"/>
    <w:semiHidden/>
    <w:rsid w:val="002B3EB2"/>
    <w:rPr>
      <w:rFonts w:eastAsiaTheme="minorEastAsia"/>
      <w:sz w:val="21"/>
      <w:szCs w:val="16"/>
      <w:lang w:val="en-US"/>
    </w:rPr>
  </w:style>
  <w:style w:type="character" w:styleId="CommentReference">
    <w:name w:val="annotation reference"/>
    <w:basedOn w:val="DefaultParagraphFont"/>
    <w:uiPriority w:val="99"/>
    <w:semiHidden/>
    <w:unhideWhenUsed/>
    <w:rsid w:val="002B3EB2"/>
    <w:rPr>
      <w:sz w:val="22"/>
      <w:szCs w:val="16"/>
    </w:rPr>
  </w:style>
  <w:style w:type="paragraph" w:styleId="CommentText">
    <w:name w:val="annotation text"/>
    <w:basedOn w:val="Normal"/>
    <w:link w:val="CommentTextChar"/>
    <w:uiPriority w:val="99"/>
    <w:semiHidden/>
    <w:unhideWhenUsed/>
    <w:rsid w:val="002B3EB2"/>
    <w:rPr>
      <w:szCs w:val="20"/>
    </w:rPr>
  </w:style>
  <w:style w:type="character" w:customStyle="1" w:styleId="CommentTextChar">
    <w:name w:val="Comment Text Char"/>
    <w:basedOn w:val="DefaultParagraphFont"/>
    <w:link w:val="CommentText"/>
    <w:uiPriority w:val="99"/>
    <w:semiHidden/>
    <w:rsid w:val="002B3EB2"/>
    <w:rPr>
      <w:rFonts w:eastAsiaTheme="minorEastAsia"/>
      <w:sz w:val="21"/>
      <w:szCs w:val="20"/>
      <w:lang w:val="en-US"/>
    </w:rPr>
  </w:style>
  <w:style w:type="paragraph" w:styleId="CommentSubject">
    <w:name w:val="annotation subject"/>
    <w:basedOn w:val="CommentText"/>
    <w:next w:val="CommentText"/>
    <w:link w:val="CommentSubjectChar"/>
    <w:uiPriority w:val="99"/>
    <w:semiHidden/>
    <w:unhideWhenUsed/>
    <w:rsid w:val="002B3EB2"/>
    <w:rPr>
      <w:b/>
      <w:bCs/>
    </w:rPr>
  </w:style>
  <w:style w:type="character" w:customStyle="1" w:styleId="CommentSubjectChar">
    <w:name w:val="Comment Subject Char"/>
    <w:basedOn w:val="CommentTextChar"/>
    <w:link w:val="CommentSubject"/>
    <w:uiPriority w:val="99"/>
    <w:semiHidden/>
    <w:rsid w:val="002B3EB2"/>
    <w:rPr>
      <w:rFonts w:eastAsiaTheme="minorEastAsia"/>
      <w:b/>
      <w:bCs/>
      <w:sz w:val="21"/>
      <w:szCs w:val="20"/>
      <w:lang w:val="en-US"/>
    </w:rPr>
  </w:style>
  <w:style w:type="paragraph" w:styleId="DocumentMap">
    <w:name w:val="Document Map"/>
    <w:basedOn w:val="Normal"/>
    <w:link w:val="DocumentMapChar"/>
    <w:uiPriority w:val="99"/>
    <w:semiHidden/>
    <w:unhideWhenUsed/>
    <w:rsid w:val="002B3EB2"/>
    <w:rPr>
      <w:rFonts w:ascii="Segoe UI" w:hAnsi="Segoe UI" w:cs="Segoe UI"/>
      <w:szCs w:val="16"/>
    </w:rPr>
  </w:style>
  <w:style w:type="character" w:customStyle="1" w:styleId="DocumentMapChar">
    <w:name w:val="Document Map Char"/>
    <w:basedOn w:val="DefaultParagraphFont"/>
    <w:link w:val="DocumentMap"/>
    <w:uiPriority w:val="99"/>
    <w:semiHidden/>
    <w:rsid w:val="002B3EB2"/>
    <w:rPr>
      <w:rFonts w:ascii="Segoe UI" w:eastAsiaTheme="minorEastAsia" w:hAnsi="Segoe UI" w:cs="Segoe UI"/>
      <w:sz w:val="21"/>
      <w:szCs w:val="16"/>
      <w:lang w:val="en-US"/>
    </w:rPr>
  </w:style>
  <w:style w:type="paragraph" w:styleId="EndnoteText">
    <w:name w:val="endnote text"/>
    <w:basedOn w:val="Normal"/>
    <w:link w:val="EndnoteTextChar"/>
    <w:uiPriority w:val="99"/>
    <w:semiHidden/>
    <w:unhideWhenUsed/>
    <w:rsid w:val="002B3EB2"/>
    <w:rPr>
      <w:szCs w:val="20"/>
    </w:rPr>
  </w:style>
  <w:style w:type="character" w:customStyle="1" w:styleId="EndnoteTextChar">
    <w:name w:val="Endnote Text Char"/>
    <w:basedOn w:val="DefaultParagraphFont"/>
    <w:link w:val="EndnoteText"/>
    <w:uiPriority w:val="99"/>
    <w:semiHidden/>
    <w:rsid w:val="002B3EB2"/>
    <w:rPr>
      <w:rFonts w:eastAsiaTheme="minorEastAsia"/>
      <w:sz w:val="21"/>
      <w:szCs w:val="20"/>
      <w:lang w:val="en-US"/>
    </w:rPr>
  </w:style>
  <w:style w:type="paragraph" w:styleId="EnvelopeReturn">
    <w:name w:val="envelope return"/>
    <w:basedOn w:val="Normal"/>
    <w:uiPriority w:val="99"/>
    <w:semiHidden/>
    <w:unhideWhenUsed/>
    <w:rsid w:val="002B3EB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B3EB2"/>
    <w:rPr>
      <w:szCs w:val="20"/>
    </w:rPr>
  </w:style>
  <w:style w:type="character" w:customStyle="1" w:styleId="FootnoteTextChar">
    <w:name w:val="Footnote Text Char"/>
    <w:basedOn w:val="DefaultParagraphFont"/>
    <w:link w:val="FootnoteText"/>
    <w:uiPriority w:val="99"/>
    <w:semiHidden/>
    <w:rsid w:val="002B3EB2"/>
    <w:rPr>
      <w:rFonts w:eastAsiaTheme="minorEastAsia"/>
      <w:sz w:val="21"/>
      <w:szCs w:val="20"/>
      <w:lang w:val="en-US"/>
    </w:rPr>
  </w:style>
  <w:style w:type="character" w:styleId="HTMLCode">
    <w:name w:val="HTML Code"/>
    <w:basedOn w:val="DefaultParagraphFont"/>
    <w:uiPriority w:val="99"/>
    <w:semiHidden/>
    <w:unhideWhenUsed/>
    <w:rsid w:val="002B3EB2"/>
    <w:rPr>
      <w:rFonts w:ascii="Consolas" w:hAnsi="Consolas"/>
      <w:sz w:val="22"/>
      <w:szCs w:val="20"/>
    </w:rPr>
  </w:style>
  <w:style w:type="character" w:styleId="HTMLKeyboard">
    <w:name w:val="HTML Keyboard"/>
    <w:basedOn w:val="DefaultParagraphFont"/>
    <w:uiPriority w:val="99"/>
    <w:semiHidden/>
    <w:unhideWhenUsed/>
    <w:rsid w:val="002B3EB2"/>
    <w:rPr>
      <w:rFonts w:ascii="Consolas" w:hAnsi="Consolas"/>
      <w:sz w:val="22"/>
      <w:szCs w:val="20"/>
    </w:rPr>
  </w:style>
  <w:style w:type="paragraph" w:styleId="HTMLPreformatted">
    <w:name w:val="HTML Preformatted"/>
    <w:basedOn w:val="Normal"/>
    <w:link w:val="HTMLPreformattedChar"/>
    <w:uiPriority w:val="99"/>
    <w:semiHidden/>
    <w:unhideWhenUsed/>
    <w:rsid w:val="002B3EB2"/>
    <w:rPr>
      <w:rFonts w:ascii="Consolas" w:hAnsi="Consolas"/>
      <w:szCs w:val="20"/>
    </w:rPr>
  </w:style>
  <w:style w:type="character" w:customStyle="1" w:styleId="HTMLPreformattedChar">
    <w:name w:val="HTML Preformatted Char"/>
    <w:basedOn w:val="DefaultParagraphFont"/>
    <w:link w:val="HTMLPreformatted"/>
    <w:uiPriority w:val="99"/>
    <w:semiHidden/>
    <w:rsid w:val="002B3EB2"/>
    <w:rPr>
      <w:rFonts w:ascii="Consolas" w:eastAsiaTheme="minorEastAsia" w:hAnsi="Consolas"/>
      <w:sz w:val="21"/>
      <w:szCs w:val="20"/>
      <w:lang w:val="en-US"/>
    </w:rPr>
  </w:style>
  <w:style w:type="character" w:styleId="HTMLTypewriter">
    <w:name w:val="HTML Typewriter"/>
    <w:basedOn w:val="DefaultParagraphFont"/>
    <w:uiPriority w:val="99"/>
    <w:semiHidden/>
    <w:unhideWhenUsed/>
    <w:rsid w:val="002B3EB2"/>
    <w:rPr>
      <w:rFonts w:ascii="Consolas" w:hAnsi="Consolas"/>
      <w:sz w:val="22"/>
      <w:szCs w:val="20"/>
    </w:rPr>
  </w:style>
  <w:style w:type="paragraph" w:styleId="MacroText">
    <w:name w:val="macro"/>
    <w:link w:val="MacroTextChar"/>
    <w:uiPriority w:val="99"/>
    <w:semiHidden/>
    <w:unhideWhenUsed/>
    <w:rsid w:val="002B3EB2"/>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eastAsiaTheme="minorEastAsia" w:hAnsi="Consolas"/>
      <w:sz w:val="21"/>
      <w:szCs w:val="20"/>
      <w:lang w:val="en-US"/>
    </w:rPr>
  </w:style>
  <w:style w:type="character" w:customStyle="1" w:styleId="MacroTextChar">
    <w:name w:val="Macro Text Char"/>
    <w:basedOn w:val="DefaultParagraphFont"/>
    <w:link w:val="MacroText"/>
    <w:uiPriority w:val="99"/>
    <w:semiHidden/>
    <w:rsid w:val="002B3EB2"/>
    <w:rPr>
      <w:rFonts w:ascii="Consolas" w:eastAsiaTheme="minorEastAsia" w:hAnsi="Consolas"/>
      <w:sz w:val="21"/>
      <w:szCs w:val="20"/>
      <w:lang w:val="en-US"/>
    </w:rPr>
  </w:style>
  <w:style w:type="paragraph" w:styleId="PlainText">
    <w:name w:val="Plain Text"/>
    <w:basedOn w:val="Normal"/>
    <w:link w:val="PlainTextChar"/>
    <w:uiPriority w:val="99"/>
    <w:semiHidden/>
    <w:unhideWhenUsed/>
    <w:rsid w:val="002B3EB2"/>
    <w:rPr>
      <w:rFonts w:ascii="Consolas" w:hAnsi="Consolas"/>
    </w:rPr>
  </w:style>
  <w:style w:type="character" w:customStyle="1" w:styleId="PlainTextChar">
    <w:name w:val="Plain Text Char"/>
    <w:basedOn w:val="DefaultParagraphFont"/>
    <w:link w:val="PlainText"/>
    <w:uiPriority w:val="99"/>
    <w:semiHidden/>
    <w:rsid w:val="002B3EB2"/>
    <w:rPr>
      <w:rFonts w:ascii="Consolas" w:eastAsiaTheme="minorEastAsia" w:hAnsi="Consolas"/>
      <w:sz w:val="21"/>
      <w:szCs w:val="21"/>
      <w:lang w:val="en-US"/>
    </w:rPr>
  </w:style>
  <w:style w:type="character" w:styleId="PlaceholderText">
    <w:name w:val="Placeholder Text"/>
    <w:basedOn w:val="DefaultParagraphFont"/>
    <w:uiPriority w:val="99"/>
    <w:semiHidden/>
    <w:rsid w:val="002B3EB2"/>
    <w:rPr>
      <w:color w:val="3B3838" w:themeColor="background2" w:themeShade="40"/>
    </w:rPr>
  </w:style>
  <w:style w:type="paragraph" w:styleId="Header">
    <w:name w:val="header"/>
    <w:basedOn w:val="Normal"/>
    <w:link w:val="HeaderChar"/>
    <w:uiPriority w:val="99"/>
    <w:semiHidden/>
    <w:unhideWhenUsed/>
    <w:rsid w:val="002B3EB2"/>
  </w:style>
  <w:style w:type="character" w:customStyle="1" w:styleId="HeaderChar">
    <w:name w:val="Header Char"/>
    <w:basedOn w:val="DefaultParagraphFont"/>
    <w:link w:val="Header"/>
    <w:uiPriority w:val="99"/>
    <w:semiHidden/>
    <w:rsid w:val="002B3EB2"/>
    <w:rPr>
      <w:rFonts w:eastAsiaTheme="minorEastAsia"/>
      <w:sz w:val="21"/>
      <w:szCs w:val="21"/>
      <w:lang w:val="en-US"/>
    </w:rPr>
  </w:style>
  <w:style w:type="paragraph" w:styleId="Footer">
    <w:name w:val="footer"/>
    <w:basedOn w:val="Normal"/>
    <w:link w:val="FooterChar"/>
    <w:uiPriority w:val="99"/>
    <w:semiHidden/>
    <w:unhideWhenUsed/>
    <w:rsid w:val="002B3EB2"/>
  </w:style>
  <w:style w:type="character" w:customStyle="1" w:styleId="FooterChar">
    <w:name w:val="Footer Char"/>
    <w:basedOn w:val="DefaultParagraphFont"/>
    <w:link w:val="Footer"/>
    <w:uiPriority w:val="99"/>
    <w:semiHidden/>
    <w:rsid w:val="002B3EB2"/>
    <w:rPr>
      <w:rFonts w:eastAsiaTheme="minorEastAsia"/>
      <w:sz w:val="21"/>
      <w:szCs w:val="21"/>
      <w:lang w:val="en-US"/>
    </w:rPr>
  </w:style>
  <w:style w:type="paragraph" w:styleId="TOC9">
    <w:name w:val="toc 9"/>
    <w:basedOn w:val="Normal"/>
    <w:next w:val="Normal"/>
    <w:autoRedefine/>
    <w:uiPriority w:val="39"/>
    <w:semiHidden/>
    <w:unhideWhenUsed/>
    <w:rsid w:val="002B3EB2"/>
    <w:pPr>
      <w:spacing w:after="120"/>
      <w:ind w:left="1757"/>
    </w:pPr>
  </w:style>
  <w:style w:type="paragraph" w:styleId="ListParagraph">
    <w:name w:val="List Paragraph"/>
    <w:basedOn w:val="Normal"/>
    <w:uiPriority w:val="34"/>
    <w:qFormat/>
    <w:rsid w:val="002B3EB2"/>
    <w:pPr>
      <w:ind w:left="720"/>
      <w:contextualSpacing/>
    </w:pPr>
  </w:style>
  <w:style w:type="paragraph" w:styleId="NoSpacing">
    <w:name w:val="No Spacing"/>
    <w:uiPriority w:val="1"/>
    <w:qFormat/>
    <w:rsid w:val="002B3EB2"/>
    <w:pPr>
      <w:spacing w:after="0" w:line="240" w:lineRule="auto"/>
    </w:pPr>
    <w:rPr>
      <w:rFonts w:eastAsiaTheme="minorEastAsia"/>
      <w:sz w:val="21"/>
      <w:szCs w:val="21"/>
      <w:lang w:val="en-US"/>
    </w:rPr>
  </w:style>
  <w:style w:type="paragraph" w:styleId="TOCHeading">
    <w:name w:val="TOC Heading"/>
    <w:basedOn w:val="Heading1"/>
    <w:next w:val="Normal"/>
    <w:uiPriority w:val="39"/>
    <w:semiHidden/>
    <w:unhideWhenUsed/>
    <w:qFormat/>
    <w:rsid w:val="002B3E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2492</Words>
  <Characters>14207</Characters>
  <Application>Microsoft Office Word</Application>
  <DocSecurity>0</DocSecurity>
  <Lines>118</Lines>
  <Paragraphs>33</Paragraphs>
  <ScaleCrop>false</ScaleCrop>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yagyasharma1998@gmail.com</dc:creator>
  <cp:keywords/>
  <dc:description/>
  <cp:lastModifiedBy>yagyasharma1998@gmail.com</cp:lastModifiedBy>
  <cp:revision>2</cp:revision>
  <dcterms:created xsi:type="dcterms:W3CDTF">2021-06-20T08:39:00Z</dcterms:created>
  <dcterms:modified xsi:type="dcterms:W3CDTF">2021-06-20T08:45:00Z</dcterms:modified>
</cp:coreProperties>
</file>